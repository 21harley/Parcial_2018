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07" w:rsidRDefault="00E40FDE" w:rsidP="00874207">
      <w:pPr>
        <w:ind w:firstLine="1080"/>
        <w:jc w:val="center"/>
        <w:rPr>
          <w:b/>
          <w:bCs/>
          <w:sz w:val="20"/>
        </w:rPr>
      </w:pPr>
      <w:r>
        <w:rPr>
          <w:b/>
          <w:bCs/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.7pt;margin-top:.85pt;width:60pt;height:57.75pt;z-index:-251651584;mso-wrap-edited:f" wrapcoords="-270 0 -270 21319 21600 21319 21600 0 -270 0" fillcolor="window">
            <v:imagedata r:id="rId6" o:title=""/>
            <w10:wrap side="right"/>
          </v:shape>
          <o:OLEObject Type="Embed" ProgID="Word.Picture.8" ShapeID="_x0000_s1026" DrawAspect="Content" ObjectID="_1592457168" r:id="rId7"/>
        </w:object>
      </w:r>
      <w:r w:rsidR="00874207">
        <w:rPr>
          <w:b/>
          <w:bCs/>
          <w:sz w:val="20"/>
        </w:rPr>
        <w:t>UNIVERSIDAD NACIONAL EXPERIMENTAL DEL TÁCHIRA</w:t>
      </w:r>
    </w:p>
    <w:p w:rsidR="00874207" w:rsidRDefault="00874207" w:rsidP="00874207">
      <w:pPr>
        <w:pStyle w:val="Ttulo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VICERRECTORADO ACADÉMICO</w:t>
      </w:r>
    </w:p>
    <w:p w:rsidR="00874207" w:rsidRDefault="00874207" w:rsidP="00874207">
      <w:pPr>
        <w:ind w:firstLine="1080"/>
        <w:jc w:val="center"/>
        <w:rPr>
          <w:b/>
          <w:bCs/>
          <w:sz w:val="20"/>
        </w:rPr>
      </w:pPr>
      <w:r>
        <w:rPr>
          <w:b/>
          <w:bCs/>
          <w:sz w:val="20"/>
        </w:rPr>
        <w:t>DECANATO DE DOCENCIA</w:t>
      </w:r>
    </w:p>
    <w:p w:rsidR="00874207" w:rsidRDefault="00874207" w:rsidP="00874207">
      <w:pPr>
        <w:pStyle w:val="Ttulo2"/>
      </w:pPr>
      <w:r>
        <w:t>DEPARTAMENTO DE INFORMÁTICA</w:t>
      </w:r>
    </w:p>
    <w:p w:rsidR="00874207" w:rsidRPr="00455227" w:rsidRDefault="00874207" w:rsidP="00874207">
      <w:pPr>
        <w:ind w:firstLine="1080"/>
        <w:jc w:val="center"/>
        <w:rPr>
          <w:b/>
          <w:bCs/>
          <w:sz w:val="20"/>
          <w:lang w:val="en-US"/>
        </w:rPr>
      </w:pPr>
      <w:r w:rsidRPr="00455227">
        <w:rPr>
          <w:b/>
          <w:bCs/>
          <w:sz w:val="20"/>
          <w:lang w:val="en-US"/>
        </w:rPr>
        <w:t>ASIGNATURA: PROGRAMACION I (0416202</w:t>
      </w:r>
      <w:r w:rsidR="00455227" w:rsidRPr="00455227">
        <w:rPr>
          <w:b/>
          <w:bCs/>
          <w:sz w:val="20"/>
          <w:lang w:val="en-US"/>
        </w:rPr>
        <w:t>T</w:t>
      </w:r>
      <w:r w:rsidRPr="00455227">
        <w:rPr>
          <w:b/>
          <w:bCs/>
          <w:sz w:val="20"/>
          <w:lang w:val="en-US"/>
        </w:rPr>
        <w:t>)</w:t>
      </w:r>
      <w:r w:rsidR="00455227" w:rsidRPr="00455227">
        <w:rPr>
          <w:b/>
          <w:bCs/>
          <w:sz w:val="20"/>
          <w:lang w:val="en-US"/>
        </w:rPr>
        <w:t xml:space="preserve"> </w:t>
      </w:r>
      <w:r w:rsidR="00455227">
        <w:rPr>
          <w:b/>
          <w:bCs/>
          <w:sz w:val="20"/>
          <w:lang w:val="en-US"/>
        </w:rPr>
        <w:t>LAPSO</w:t>
      </w:r>
      <w:r w:rsidR="00412929">
        <w:rPr>
          <w:b/>
          <w:bCs/>
          <w:sz w:val="20"/>
          <w:lang w:val="en-US"/>
        </w:rPr>
        <w:t xml:space="preserve"> 201</w:t>
      </w:r>
      <w:r w:rsidR="00E410C1">
        <w:rPr>
          <w:b/>
          <w:bCs/>
          <w:sz w:val="20"/>
          <w:lang w:val="en-US"/>
        </w:rPr>
        <w:t>8-2</w:t>
      </w:r>
    </w:p>
    <w:p w:rsidR="00874207" w:rsidRPr="00455227" w:rsidRDefault="00934D24" w:rsidP="00874207">
      <w:pPr>
        <w:rPr>
          <w:b/>
          <w:bCs/>
          <w:sz w:val="20"/>
          <w:lang w:val="en-US"/>
        </w:rPr>
      </w:pPr>
      <w:r>
        <w:rPr>
          <w:b/>
          <w:b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117475</wp:posOffset>
                </wp:positionV>
                <wp:extent cx="1562100" cy="228600"/>
                <wp:effectExtent l="13970" t="9525" r="5080" b="952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8760B94" id="AutoShape 8" o:spid="_x0000_s1026" style="position:absolute;margin-left:370.25pt;margin-top:9.25pt;width:12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" filled="f"/>
            </w:pict>
          </mc:Fallback>
        </mc:AlternateContent>
      </w:r>
      <w:r>
        <w:rPr>
          <w:b/>
          <w:b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117475</wp:posOffset>
                </wp:positionV>
                <wp:extent cx="3225800" cy="228600"/>
                <wp:effectExtent l="10160" t="9525" r="12065" b="952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58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6EF6CB9" id="AutoShape 7" o:spid="_x0000_s1026" style="position:absolute;margin-left:62.45pt;margin-top:9.25pt;width:2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" filled="f"/>
            </w:pict>
          </mc:Fallback>
        </mc:AlternateContent>
      </w:r>
    </w:p>
    <w:p w:rsidR="00874207" w:rsidRPr="00F0114F" w:rsidRDefault="00874207" w:rsidP="004778AD">
      <w:pPr>
        <w:pStyle w:val="Textoindependiente2"/>
        <w:tabs>
          <w:tab w:val="left" w:pos="6480"/>
        </w:tabs>
        <w:spacing w:after="0" w:line="240" w:lineRule="auto"/>
        <w:ind w:left="6481" w:hanging="6481"/>
        <w:rPr>
          <w:b/>
          <w:bCs/>
        </w:rPr>
      </w:pPr>
      <w:r w:rsidRPr="006E32F2">
        <w:rPr>
          <w:b/>
          <w:lang w:val="en-US"/>
        </w:rPr>
        <w:t xml:space="preserve">            </w:t>
      </w:r>
      <w:r w:rsidR="008C26DC" w:rsidRPr="006E32F2">
        <w:rPr>
          <w:b/>
          <w:lang w:val="en-US"/>
        </w:rPr>
        <w:t xml:space="preserve">                   </w:t>
      </w:r>
      <w:proofErr w:type="gramStart"/>
      <w:r>
        <w:rPr>
          <w:b/>
        </w:rPr>
        <w:t>PRIMER</w:t>
      </w:r>
      <w:r w:rsidR="00225146">
        <w:rPr>
          <w:b/>
        </w:rPr>
        <w:t xml:space="preserve"> </w:t>
      </w:r>
      <w:r w:rsidR="00795BAD">
        <w:rPr>
          <w:b/>
        </w:rPr>
        <w:t xml:space="preserve"> EXAMEN</w:t>
      </w:r>
      <w:proofErr w:type="gramEnd"/>
      <w:r w:rsidR="00795BAD">
        <w:rPr>
          <w:b/>
        </w:rPr>
        <w:t xml:space="preserve">  </w:t>
      </w:r>
      <w:r w:rsidRPr="00556DBC">
        <w:rPr>
          <w:b/>
        </w:rPr>
        <w:t>PARCIAL</w:t>
      </w:r>
      <w:r>
        <w:t xml:space="preserve">  </w:t>
      </w:r>
      <w:r>
        <w:tab/>
      </w:r>
      <w:r w:rsidR="008C26DC">
        <w:t xml:space="preserve">                  </w:t>
      </w:r>
      <w:r w:rsidR="00833CAA">
        <w:rPr>
          <w:b/>
        </w:rPr>
        <w:t xml:space="preserve">VALOR: </w:t>
      </w:r>
      <w:r w:rsidR="006E32F2">
        <w:rPr>
          <w:b/>
        </w:rPr>
        <w:t>7</w:t>
      </w:r>
      <w:r w:rsidR="002A1C3C" w:rsidRPr="002A1C3C">
        <w:rPr>
          <w:b/>
        </w:rPr>
        <w:t>0</w:t>
      </w:r>
      <w:r w:rsidRPr="002A1C3C">
        <w:rPr>
          <w:b/>
        </w:rPr>
        <w:t xml:space="preserve"> Puntos.</w:t>
      </w:r>
    </w:p>
    <w:p w:rsidR="004778AD" w:rsidRDefault="004778AD" w:rsidP="004778AD">
      <w:pPr>
        <w:spacing w:line="360" w:lineRule="auto"/>
        <w:rPr>
          <w:b/>
          <w:bCs/>
          <w:sz w:val="16"/>
        </w:rPr>
      </w:pPr>
      <w:r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782955</wp:posOffset>
                </wp:positionH>
                <wp:positionV relativeFrom="paragraph">
                  <wp:posOffset>139065</wp:posOffset>
                </wp:positionV>
                <wp:extent cx="5486400" cy="200025"/>
                <wp:effectExtent l="0" t="0" r="19050" b="2857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45283AC" id="AutoShape 3" o:spid="_x0000_s1026" style="position:absolute;margin-left:61.65pt;margin-top:10.95pt;width:6in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" filled="f">
                <w10:wrap anchorx="margin"/>
              </v:roundrect>
            </w:pict>
          </mc:Fallback>
        </mc:AlternateContent>
      </w:r>
      <w:r w:rsidR="008C26DC" w:rsidRPr="004778AD">
        <w:rPr>
          <w:b/>
          <w:bCs/>
          <w:sz w:val="16"/>
        </w:rPr>
        <w:t xml:space="preserve">                            </w:t>
      </w:r>
      <w:r>
        <w:rPr>
          <w:b/>
          <w:bCs/>
          <w:sz w:val="16"/>
        </w:rPr>
        <w:t xml:space="preserve">      </w:t>
      </w:r>
    </w:p>
    <w:p w:rsidR="00874207" w:rsidRPr="004778AD" w:rsidRDefault="008C26DC" w:rsidP="004778AD">
      <w:pPr>
        <w:spacing w:line="360" w:lineRule="auto"/>
        <w:ind w:left="720" w:firstLine="720"/>
        <w:rPr>
          <w:b/>
          <w:sz w:val="20"/>
        </w:rPr>
      </w:pPr>
      <w:r w:rsidRPr="004778AD">
        <w:rPr>
          <w:b/>
          <w:bCs/>
          <w:sz w:val="16"/>
        </w:rPr>
        <w:t xml:space="preserve"> </w:t>
      </w:r>
      <w:r w:rsidR="00874207" w:rsidRPr="004778AD">
        <w:rPr>
          <w:b/>
          <w:sz w:val="20"/>
        </w:rPr>
        <w:t>ESPECIALIDAD: ING</w:t>
      </w:r>
      <w:r w:rsidR="00AB1019" w:rsidRPr="004778AD">
        <w:rPr>
          <w:b/>
          <w:sz w:val="20"/>
        </w:rPr>
        <w:t>ENIERÍA EN INFORMÁTICA</w:t>
      </w:r>
      <w:r w:rsidR="00AB1019" w:rsidRPr="004778AD">
        <w:rPr>
          <w:b/>
          <w:sz w:val="20"/>
        </w:rPr>
        <w:tab/>
      </w:r>
      <w:r w:rsidR="00833CAA">
        <w:rPr>
          <w:b/>
          <w:sz w:val="20"/>
        </w:rPr>
        <w:t xml:space="preserve">    </w:t>
      </w:r>
    </w:p>
    <w:p w:rsidR="00722C30" w:rsidRDefault="00722C30" w:rsidP="00874207">
      <w:pPr>
        <w:ind w:left="360"/>
        <w:jc w:val="both"/>
        <w:rPr>
          <w:rFonts w:ascii="Arial" w:hAnsi="Arial" w:cs="Arial"/>
          <w:sz w:val="20"/>
        </w:rPr>
      </w:pPr>
    </w:p>
    <w:p w:rsidR="00A018FC" w:rsidRDefault="00795BAD" w:rsidP="00A018FC">
      <w:pPr>
        <w:ind w:left="1134" w:right="900"/>
        <w:jc w:val="both"/>
      </w:pPr>
      <w:r>
        <w:t>U</w:t>
      </w:r>
      <w:r w:rsidR="00F4390D">
        <w:t xml:space="preserve">n equipo de aventura realiza </w:t>
      </w:r>
      <w:r>
        <w:t>vuelo</w:t>
      </w:r>
      <w:r w:rsidR="00F4390D">
        <w:t>s en N</w:t>
      </w:r>
      <w:r>
        <w:t xml:space="preserve"> globo</w:t>
      </w:r>
      <w:r w:rsidR="00F4390D">
        <w:t>s</w:t>
      </w:r>
      <w:r>
        <w:t xml:space="preserve"> aerostático</w:t>
      </w:r>
      <w:r w:rsidR="00F4390D">
        <w:t>s</w:t>
      </w:r>
      <w:r>
        <w:t xml:space="preserve">. Para que </w:t>
      </w:r>
      <w:r w:rsidR="00F4390D">
        <w:t>un</w:t>
      </w:r>
      <w:r>
        <w:t xml:space="preserve"> vuelo sea seguro</w:t>
      </w:r>
      <w:r w:rsidR="00B32828">
        <w:t xml:space="preserve">, el globo debe permanecer entre dos límites de altura, es decir entre </w:t>
      </w:r>
      <w:r w:rsidR="005A1F11">
        <w:rPr>
          <w:b/>
        </w:rPr>
        <w:t>7</w:t>
      </w:r>
      <w:r w:rsidR="00B32828" w:rsidRPr="00E81D0B">
        <w:rPr>
          <w:b/>
        </w:rPr>
        <w:t>40,41</w:t>
      </w:r>
      <w:r w:rsidR="00B32828">
        <w:t xml:space="preserve"> y </w:t>
      </w:r>
      <w:r w:rsidR="00DA40A7">
        <w:rPr>
          <w:b/>
        </w:rPr>
        <w:t>1</w:t>
      </w:r>
      <w:r w:rsidR="00E81D0B" w:rsidRPr="00E81D0B">
        <w:rPr>
          <w:b/>
        </w:rPr>
        <w:t>.</w:t>
      </w:r>
      <w:r w:rsidR="005A1F11">
        <w:rPr>
          <w:b/>
        </w:rPr>
        <w:t>1</w:t>
      </w:r>
      <w:r w:rsidR="00B32828" w:rsidRPr="00E81D0B">
        <w:rPr>
          <w:b/>
        </w:rPr>
        <w:t>96,58</w:t>
      </w:r>
      <w:r w:rsidR="00B32828">
        <w:t xml:space="preserve"> pies de altura. Para ello, el piloto debe observar el altímetro</w:t>
      </w:r>
      <w:r w:rsidR="00215E07">
        <w:t xml:space="preserve"> y tomar lectura, para </w:t>
      </w:r>
      <w:r w:rsidR="00E81D0B">
        <w:t>v</w:t>
      </w:r>
      <w:r w:rsidR="00215E07">
        <w:t>erificar si está dentro del rango de seguridad.</w:t>
      </w:r>
    </w:p>
    <w:p w:rsidR="00215E07" w:rsidRDefault="00215E07" w:rsidP="00A018FC">
      <w:pPr>
        <w:ind w:left="1134" w:right="900"/>
        <w:jc w:val="both"/>
      </w:pPr>
    </w:p>
    <w:p w:rsidR="00215E07" w:rsidRDefault="00215E07" w:rsidP="00215E07">
      <w:pPr>
        <w:pStyle w:val="Prrafodelista"/>
        <w:numPr>
          <w:ilvl w:val="0"/>
          <w:numId w:val="47"/>
        </w:numPr>
        <w:ind w:right="900"/>
        <w:jc w:val="both"/>
      </w:pPr>
      <w:r>
        <w:t>Si la altura rebasa el límite superior, se debe suministrar una porción de 350 gramos de gas freón 12, para descender.</w:t>
      </w:r>
    </w:p>
    <w:p w:rsidR="00215E07" w:rsidRDefault="00215E07" w:rsidP="00215E07">
      <w:pPr>
        <w:pStyle w:val="Prrafodelista"/>
        <w:ind w:left="1854" w:right="900"/>
        <w:jc w:val="both"/>
      </w:pPr>
    </w:p>
    <w:p w:rsidR="00215E07" w:rsidRDefault="00215E07" w:rsidP="00215E07">
      <w:pPr>
        <w:pStyle w:val="Prrafodelista"/>
        <w:numPr>
          <w:ilvl w:val="0"/>
          <w:numId w:val="47"/>
        </w:numPr>
        <w:ind w:right="900"/>
        <w:jc w:val="both"/>
      </w:pPr>
      <w:r>
        <w:t>Si cae por debajo del límite inferior, entonces se consume medio litro de gas helio para suministrar fuego y ascender nuevamente.</w:t>
      </w:r>
    </w:p>
    <w:p w:rsidR="00215E07" w:rsidRDefault="00215E07" w:rsidP="00215E07">
      <w:pPr>
        <w:ind w:right="900"/>
        <w:jc w:val="both"/>
      </w:pPr>
    </w:p>
    <w:p w:rsidR="00900CB5" w:rsidRDefault="00215E07" w:rsidP="00AB30EF">
      <w:pPr>
        <w:ind w:left="1134" w:right="900"/>
        <w:jc w:val="both"/>
      </w:pPr>
      <w:r>
        <w:t>Este proceso se hará un número determinado de veces</w:t>
      </w:r>
      <w:r w:rsidR="00F4390D">
        <w:t>,</w:t>
      </w:r>
      <w:r>
        <w:t xml:space="preserve"> mientras dure el vuelo</w:t>
      </w:r>
      <w:r w:rsidR="00F4390D">
        <w:t xml:space="preserve"> de cada globo</w:t>
      </w:r>
      <w:r>
        <w:t xml:space="preserve">. </w:t>
      </w:r>
    </w:p>
    <w:p w:rsidR="00AB30EF" w:rsidRDefault="00AB30EF" w:rsidP="00AB30EF">
      <w:pPr>
        <w:ind w:left="1134" w:right="900"/>
        <w:jc w:val="both"/>
      </w:pPr>
    </w:p>
    <w:p w:rsidR="00F4390D" w:rsidRDefault="00F4390D" w:rsidP="00A018FC">
      <w:pPr>
        <w:ind w:left="1134" w:right="900"/>
        <w:jc w:val="both"/>
      </w:pPr>
    </w:p>
    <w:p w:rsidR="00592487" w:rsidRDefault="00E81D0B" w:rsidP="00A018FC">
      <w:pPr>
        <w:ind w:left="1134" w:right="900"/>
        <w:jc w:val="both"/>
        <w:rPr>
          <w:b/>
        </w:rPr>
      </w:pPr>
      <w:r>
        <w:t xml:space="preserve">Debe crear una clase denominada </w:t>
      </w:r>
      <w:r w:rsidR="00592487">
        <w:rPr>
          <w:b/>
        </w:rPr>
        <w:t xml:space="preserve">Consumo </w:t>
      </w:r>
      <w:r w:rsidR="00592487" w:rsidRPr="00DF723C">
        <w:t xml:space="preserve">con dos clases hijas, denominadas </w:t>
      </w:r>
      <w:r w:rsidR="00592487">
        <w:rPr>
          <w:b/>
        </w:rPr>
        <w:t xml:space="preserve">Helio </w:t>
      </w:r>
      <w:r w:rsidR="00592487" w:rsidRPr="00DF723C">
        <w:t>y</w:t>
      </w:r>
      <w:r w:rsidR="00592487">
        <w:rPr>
          <w:b/>
        </w:rPr>
        <w:t xml:space="preserve"> Freon12. </w:t>
      </w:r>
      <w:r w:rsidR="00E20D5B" w:rsidRPr="00E20D5B">
        <w:t xml:space="preserve">La clase </w:t>
      </w:r>
      <w:r w:rsidR="00E20D5B" w:rsidRPr="00816D9A">
        <w:rPr>
          <w:b/>
        </w:rPr>
        <w:t>Consumo</w:t>
      </w:r>
      <w:r w:rsidR="00E20D5B" w:rsidRPr="00E20D5B">
        <w:t xml:space="preserve"> tendrá los atributos </w:t>
      </w:r>
      <w:proofErr w:type="spellStart"/>
      <w:r w:rsidR="00E20D5B" w:rsidRPr="004B3B88">
        <w:rPr>
          <w:b/>
        </w:rPr>
        <w:t>unidadMedida</w:t>
      </w:r>
      <w:proofErr w:type="spellEnd"/>
      <w:r w:rsidR="00816D9A">
        <w:t xml:space="preserve"> (cadena de caracteres)</w:t>
      </w:r>
      <w:r w:rsidR="00E20D5B" w:rsidRPr="00E20D5B">
        <w:t xml:space="preserve"> y </w:t>
      </w:r>
      <w:r w:rsidR="00E20D5B" w:rsidRPr="004B3B88">
        <w:rPr>
          <w:b/>
        </w:rPr>
        <w:t>cantidad</w:t>
      </w:r>
      <w:r w:rsidR="00816D9A">
        <w:t xml:space="preserve"> (entero)</w:t>
      </w:r>
      <w:r w:rsidR="00E20D5B" w:rsidRPr="00E20D5B">
        <w:t>.</w:t>
      </w:r>
    </w:p>
    <w:p w:rsidR="00AB30EF" w:rsidRDefault="00AB30EF" w:rsidP="00A018FC">
      <w:pPr>
        <w:ind w:left="1134" w:right="900"/>
        <w:jc w:val="both"/>
      </w:pPr>
    </w:p>
    <w:p w:rsidR="00E81D0B" w:rsidRDefault="00592487" w:rsidP="00A018FC">
      <w:pPr>
        <w:ind w:left="1134" w:right="900"/>
        <w:jc w:val="both"/>
      </w:pPr>
      <w:r w:rsidRPr="00592487">
        <w:t xml:space="preserve">Debe crear una clase </w:t>
      </w:r>
      <w:r>
        <w:rPr>
          <w:b/>
        </w:rPr>
        <w:t>G</w:t>
      </w:r>
      <w:r w:rsidR="00E81D0B" w:rsidRPr="00592487">
        <w:rPr>
          <w:b/>
        </w:rPr>
        <w:t>lobo</w:t>
      </w:r>
      <w:r w:rsidR="00E81D0B">
        <w:t xml:space="preserve"> que contendrá los </w:t>
      </w:r>
      <w:r w:rsidR="00E81D0B" w:rsidRPr="00AB30EF">
        <w:rPr>
          <w:u w:val="single"/>
        </w:rPr>
        <w:t>atributos privados</w:t>
      </w:r>
      <w:r w:rsidR="00E81D0B">
        <w:t xml:space="preserve">: </w:t>
      </w:r>
      <w:proofErr w:type="spellStart"/>
      <w:r w:rsidRPr="00592487">
        <w:rPr>
          <w:b/>
        </w:rPr>
        <w:t>co</w:t>
      </w:r>
      <w:r w:rsidR="00E81D0B" w:rsidRPr="00592487">
        <w:rPr>
          <w:b/>
        </w:rPr>
        <w:t>digo</w:t>
      </w:r>
      <w:proofErr w:type="spellEnd"/>
      <w:r w:rsidR="00E81D0B">
        <w:t xml:space="preserve"> (cadena de caracteres), </w:t>
      </w:r>
      <w:r w:rsidR="00E81D0B" w:rsidRPr="00592487">
        <w:rPr>
          <w:b/>
        </w:rPr>
        <w:t>propietario</w:t>
      </w:r>
      <w:r w:rsidR="00E81D0B">
        <w:t xml:space="preserve"> (cadena de caracteres), </w:t>
      </w:r>
      <w:proofErr w:type="spellStart"/>
      <w:r>
        <w:rPr>
          <w:b/>
        </w:rPr>
        <w:t>cantidadM</w:t>
      </w:r>
      <w:r w:rsidR="00E81D0B" w:rsidRPr="00592487">
        <w:rPr>
          <w:b/>
        </w:rPr>
        <w:t>ediciones</w:t>
      </w:r>
      <w:proofErr w:type="spellEnd"/>
      <w:r w:rsidR="00E81D0B">
        <w:t xml:space="preserve"> (entero) y un vector di</w:t>
      </w:r>
      <w:r w:rsidR="00266A8A">
        <w:t xml:space="preserve">námico polimórfico de la clase </w:t>
      </w:r>
      <w:r w:rsidR="00266A8A" w:rsidRPr="00DF723C">
        <w:rPr>
          <w:b/>
        </w:rPr>
        <w:t>C</w:t>
      </w:r>
      <w:r w:rsidR="00E81D0B" w:rsidRPr="00DF723C">
        <w:rPr>
          <w:b/>
        </w:rPr>
        <w:t>onsumo</w:t>
      </w:r>
      <w:r w:rsidR="00E81D0B">
        <w:t xml:space="preserve"> llamado </w:t>
      </w:r>
      <w:r w:rsidR="00E81D0B" w:rsidRPr="00592487">
        <w:rPr>
          <w:b/>
        </w:rPr>
        <w:t>consumos</w:t>
      </w:r>
      <w:r w:rsidR="00E81D0B">
        <w:t xml:space="preserve">, del tamaño </w:t>
      </w:r>
      <w:r w:rsidR="00266A8A">
        <w:t>de la cantidad de mediciones,</w:t>
      </w:r>
      <w:r w:rsidR="00E81D0B">
        <w:t xml:space="preserve"> éste contendrá en cada posición el consumo que tuvo qu</w:t>
      </w:r>
      <w:r w:rsidR="00266A8A">
        <w:t>e hacer el globo, dependiendo cada medición de</w:t>
      </w:r>
      <w:r w:rsidR="00E81D0B">
        <w:t xml:space="preserve"> altura: </w:t>
      </w:r>
    </w:p>
    <w:p w:rsidR="00E81D0B" w:rsidRDefault="00E81D0B" w:rsidP="00592487">
      <w:pPr>
        <w:pStyle w:val="Prrafodelista"/>
        <w:numPr>
          <w:ilvl w:val="0"/>
          <w:numId w:val="49"/>
        </w:numPr>
        <w:ind w:right="900"/>
        <w:jc w:val="both"/>
      </w:pPr>
      <w:r>
        <w:t>Si la altura rebasó el límite superior, la instancia a crear debe ser de gas Freón12.</w:t>
      </w:r>
    </w:p>
    <w:p w:rsidR="00E81D0B" w:rsidRDefault="00E81D0B" w:rsidP="00592487">
      <w:pPr>
        <w:pStyle w:val="Prrafodelista"/>
        <w:numPr>
          <w:ilvl w:val="0"/>
          <w:numId w:val="49"/>
        </w:numPr>
        <w:ind w:right="900"/>
        <w:jc w:val="both"/>
      </w:pPr>
      <w:r>
        <w:t>Si la altura cae por debajo del límite inferior, la instancia a crear debe ser de Helio.</w:t>
      </w:r>
    </w:p>
    <w:p w:rsidR="00E81D0B" w:rsidRDefault="00E81D0B" w:rsidP="00592487">
      <w:pPr>
        <w:pStyle w:val="Prrafodelista"/>
        <w:numPr>
          <w:ilvl w:val="0"/>
          <w:numId w:val="49"/>
        </w:numPr>
        <w:ind w:right="900"/>
        <w:jc w:val="both"/>
      </w:pPr>
      <w:r>
        <w:t xml:space="preserve">Si la altura se encuentra en el rango de seguridad, la instancia será de Consumo. </w:t>
      </w:r>
    </w:p>
    <w:p w:rsidR="002E0164" w:rsidRDefault="002E0164" w:rsidP="00A018FC">
      <w:pPr>
        <w:ind w:left="1134" w:right="900"/>
        <w:jc w:val="both"/>
      </w:pPr>
    </w:p>
    <w:p w:rsidR="009B0B9F" w:rsidRDefault="00A018FC" w:rsidP="00A018FC">
      <w:pPr>
        <w:ind w:left="1134" w:right="900"/>
        <w:jc w:val="both"/>
      </w:pPr>
      <w:r>
        <w:t xml:space="preserve">En el archivo donde se encuentra la función </w:t>
      </w:r>
      <w:proofErr w:type="spellStart"/>
      <w:r w:rsidRPr="00E64C2A">
        <w:rPr>
          <w:b/>
        </w:rPr>
        <w:t>main</w:t>
      </w:r>
      <w:proofErr w:type="spellEnd"/>
      <w:r>
        <w:t>, debe</w:t>
      </w:r>
      <w:r w:rsidR="009B0B9F">
        <w:t xml:space="preserve"> instanciar una clase llamada </w:t>
      </w:r>
      <w:r w:rsidR="009B0B9F" w:rsidRPr="009B0B9F">
        <w:rPr>
          <w:b/>
        </w:rPr>
        <w:t>Principal</w:t>
      </w:r>
      <w:r>
        <w:t xml:space="preserve"> </w:t>
      </w:r>
      <w:r w:rsidR="009B0B9F">
        <w:t>la cual contiene un</w:t>
      </w:r>
      <w:r>
        <w:t xml:space="preserve"> vector dinámico denominado </w:t>
      </w:r>
      <w:proofErr w:type="spellStart"/>
      <w:r w:rsidRPr="007C2B35">
        <w:rPr>
          <w:b/>
        </w:rPr>
        <w:t>v</w:t>
      </w:r>
      <w:r w:rsidR="00AB30EF">
        <w:rPr>
          <w:b/>
        </w:rPr>
        <w:t>G</w:t>
      </w:r>
      <w:r w:rsidR="002E0164">
        <w:rPr>
          <w:b/>
        </w:rPr>
        <w:t>lobos</w:t>
      </w:r>
      <w:proofErr w:type="spellEnd"/>
      <w:r w:rsidR="009B0B9F">
        <w:rPr>
          <w:b/>
        </w:rPr>
        <w:t>,</w:t>
      </w:r>
      <w:r w:rsidR="009B0B9F" w:rsidRPr="009B0B9F">
        <w:t xml:space="preserve"> y</w:t>
      </w:r>
      <w:r>
        <w:t xml:space="preserve"> </w:t>
      </w:r>
      <w:r w:rsidR="009B0B9F">
        <w:t xml:space="preserve">ésta debe tener 2 métodos: </w:t>
      </w:r>
      <w:proofErr w:type="spellStart"/>
      <w:r w:rsidR="009B0B9F" w:rsidRPr="009B0B9F">
        <w:rPr>
          <w:b/>
        </w:rPr>
        <w:t>cargarDatos</w:t>
      </w:r>
      <w:proofErr w:type="spellEnd"/>
      <w:r w:rsidR="009B0B9F">
        <w:t xml:space="preserve"> y </w:t>
      </w:r>
      <w:proofErr w:type="spellStart"/>
      <w:r w:rsidR="009B0B9F" w:rsidRPr="00D37168">
        <w:rPr>
          <w:b/>
        </w:rPr>
        <w:t>mostrarResultados</w:t>
      </w:r>
      <w:proofErr w:type="spellEnd"/>
      <w:r w:rsidR="009B0B9F">
        <w:t>.</w:t>
      </w:r>
    </w:p>
    <w:p w:rsidR="009B0B9F" w:rsidRDefault="009B0B9F" w:rsidP="00A018FC">
      <w:pPr>
        <w:ind w:left="1134" w:right="900"/>
        <w:jc w:val="both"/>
      </w:pPr>
    </w:p>
    <w:p w:rsidR="002E0164" w:rsidRDefault="009B0B9F" w:rsidP="009B0B9F">
      <w:pPr>
        <w:ind w:left="1134" w:right="900"/>
        <w:jc w:val="both"/>
      </w:pPr>
      <w:r>
        <w:t xml:space="preserve">El método </w:t>
      </w:r>
      <w:proofErr w:type="spellStart"/>
      <w:r w:rsidRPr="009B0B9F">
        <w:rPr>
          <w:b/>
        </w:rPr>
        <w:t>cargarDatos</w:t>
      </w:r>
      <w:proofErr w:type="spellEnd"/>
      <w:r>
        <w:t xml:space="preserve"> de la clase </w:t>
      </w:r>
      <w:r w:rsidRPr="009B0B9F">
        <w:rPr>
          <w:b/>
        </w:rPr>
        <w:t>Principal</w:t>
      </w:r>
      <w:r>
        <w:t>, utilizará un conjunto de datos provenientes de la clase</w:t>
      </w:r>
      <w:r w:rsidRPr="009B0B9F">
        <w:rPr>
          <w:b/>
        </w:rPr>
        <w:t xml:space="preserve"> “Data</w:t>
      </w:r>
      <w:proofErr w:type="gramStart"/>
      <w:r w:rsidRPr="009B0B9F">
        <w:rPr>
          <w:b/>
        </w:rPr>
        <w:t>”</w:t>
      </w:r>
      <w:r w:rsidR="00747D83">
        <w:t xml:space="preserve"> </w:t>
      </w:r>
      <w:r w:rsidR="002260D8">
        <w:t>,</w:t>
      </w:r>
      <w:proofErr w:type="gramEnd"/>
      <w:r w:rsidR="002260D8">
        <w:t xml:space="preserve"> de acuerdo a lo siguiente:</w:t>
      </w:r>
      <w:r w:rsidR="002E0164" w:rsidRPr="003944F7">
        <w:t xml:space="preserve"> </w:t>
      </w:r>
    </w:p>
    <w:p w:rsidR="002E0164" w:rsidRDefault="002E0164" w:rsidP="00A018FC">
      <w:pPr>
        <w:ind w:left="1134" w:right="900"/>
        <w:jc w:val="both"/>
      </w:pPr>
    </w:p>
    <w:p w:rsidR="000F235E" w:rsidRDefault="003944F7" w:rsidP="00A018FC">
      <w:pPr>
        <w:ind w:left="1134" w:right="900"/>
        <w:jc w:val="both"/>
      </w:pPr>
      <w:r w:rsidRPr="003944F7">
        <w:t xml:space="preserve">La clase </w:t>
      </w:r>
      <w:r w:rsidR="002E0164">
        <w:rPr>
          <w:b/>
        </w:rPr>
        <w:t>Data</w:t>
      </w:r>
      <w:r w:rsidRPr="003944F7">
        <w:t xml:space="preserve"> contiene un vector de cadena de caracteres llamado </w:t>
      </w:r>
      <w:proofErr w:type="spellStart"/>
      <w:r w:rsidRPr="000B4BFD">
        <w:rPr>
          <w:b/>
        </w:rPr>
        <w:t>datos</w:t>
      </w:r>
      <w:r w:rsidR="002E0164">
        <w:rPr>
          <w:b/>
        </w:rPr>
        <w:t>Globo</w:t>
      </w:r>
      <w:proofErr w:type="spellEnd"/>
      <w:r w:rsidR="000F235E">
        <w:t xml:space="preserve"> que</w:t>
      </w:r>
      <w:r w:rsidR="002E0164">
        <w:t xml:space="preserve"> contiene </w:t>
      </w:r>
      <w:r w:rsidR="000F235E">
        <w:t xml:space="preserve">el </w:t>
      </w:r>
      <w:r w:rsidR="000F235E" w:rsidRPr="004F6F69">
        <w:t>código</w:t>
      </w:r>
      <w:r w:rsidR="000F235E">
        <w:t xml:space="preserve"> y </w:t>
      </w:r>
      <w:r w:rsidR="002E0164">
        <w:t xml:space="preserve">el </w:t>
      </w:r>
      <w:r w:rsidR="002E0164" w:rsidRPr="004F6F69">
        <w:t>nombre del propietario</w:t>
      </w:r>
      <w:r w:rsidR="002E0164">
        <w:t xml:space="preserve"> del globo</w:t>
      </w:r>
      <w:r w:rsidR="000F235E">
        <w:t>, se</w:t>
      </w:r>
      <w:r w:rsidR="004F6F69">
        <w:t>parados uno de otros por un guio</w:t>
      </w:r>
      <w:r w:rsidR="000F235E">
        <w:t>n.</w:t>
      </w:r>
    </w:p>
    <w:p w:rsidR="00E43E1F" w:rsidRDefault="000F235E" w:rsidP="00A018FC">
      <w:pPr>
        <w:ind w:left="1134" w:right="900"/>
        <w:jc w:val="both"/>
      </w:pPr>
      <w:r>
        <w:t xml:space="preserve">Además, contiene un </w:t>
      </w:r>
      <w:r w:rsidRPr="003944F7">
        <w:t>vector de cadena de caracteres</w:t>
      </w:r>
      <w:r w:rsidR="004F6F69">
        <w:t>, con datos separados por un guion,</w:t>
      </w:r>
      <w:r w:rsidRPr="003944F7">
        <w:t xml:space="preserve"> llamado </w:t>
      </w:r>
      <w:proofErr w:type="spellStart"/>
      <w:r w:rsidRPr="000B4BFD">
        <w:rPr>
          <w:b/>
        </w:rPr>
        <w:t>datos</w:t>
      </w:r>
      <w:r>
        <w:rPr>
          <w:b/>
        </w:rPr>
        <w:t>A</w:t>
      </w:r>
      <w:r w:rsidR="002E0164">
        <w:rPr>
          <w:b/>
        </w:rPr>
        <w:t>ltimetro</w:t>
      </w:r>
      <w:proofErr w:type="spellEnd"/>
      <w:r>
        <w:t xml:space="preserve"> que contiene el </w:t>
      </w:r>
      <w:r w:rsidRPr="004F6F69">
        <w:t xml:space="preserve">código del </w:t>
      </w:r>
      <w:r w:rsidR="002E0164" w:rsidRPr="004F6F69">
        <w:t>globo</w:t>
      </w:r>
      <w:r w:rsidR="002E0164">
        <w:t xml:space="preserve">, un entero que representa la </w:t>
      </w:r>
      <w:r w:rsidR="002E0164" w:rsidRPr="004F6F69">
        <w:t xml:space="preserve">cantidad de mediciones </w:t>
      </w:r>
      <w:r w:rsidR="002E0164">
        <w:t xml:space="preserve">que se hicieron durante el vuelo y </w:t>
      </w:r>
      <w:r>
        <w:t>un entero que viene con datos enmascarados a nivel de bits</w:t>
      </w:r>
      <w:r w:rsidR="002E0164">
        <w:t>, los datos son las mediciones de la</w:t>
      </w:r>
      <w:r w:rsidR="00DA40A7">
        <w:t>s</w:t>
      </w:r>
      <w:r w:rsidR="002E0164">
        <w:t xml:space="preserve"> altura</w:t>
      </w:r>
      <w:r w:rsidR="00DA40A7">
        <w:t>s</w:t>
      </w:r>
      <w:r w:rsidR="002E0164">
        <w:t xml:space="preserve">, </w:t>
      </w:r>
      <w:r w:rsidR="008E1F73">
        <w:t xml:space="preserve">ocupando </w:t>
      </w:r>
      <w:r w:rsidR="00D37168">
        <w:t>cada uno 4 bits</w:t>
      </w:r>
      <w:r w:rsidR="00DA40A7">
        <w:t>, comenzando en el bit 0. Al desenmascarar</w:t>
      </w:r>
      <w:r w:rsidR="001E50A8">
        <w:t>las,</w:t>
      </w:r>
      <w:r w:rsidR="00DA40A7">
        <w:t xml:space="preserve"> cada altura debe multiplicarse por 100,</w:t>
      </w:r>
      <w:r w:rsidR="008E1F73">
        <w:t xml:space="preserve"> por ejemplo</w:t>
      </w:r>
      <w:r w:rsidR="00E43E1F">
        <w:t>:</w:t>
      </w:r>
    </w:p>
    <w:p w:rsidR="00AB30EF" w:rsidRDefault="00AB30EF" w:rsidP="00A018FC">
      <w:pPr>
        <w:ind w:left="1134" w:right="900"/>
        <w:jc w:val="both"/>
      </w:pPr>
    </w:p>
    <w:p w:rsidR="00AB30EF" w:rsidRDefault="00AB30EF" w:rsidP="00A018FC">
      <w:pPr>
        <w:ind w:left="1134" w:right="900"/>
        <w:jc w:val="both"/>
      </w:pPr>
    </w:p>
    <w:p w:rsidR="00AB30EF" w:rsidRDefault="00AB30EF" w:rsidP="00A018FC">
      <w:pPr>
        <w:ind w:left="1134" w:right="900"/>
        <w:jc w:val="both"/>
      </w:pPr>
    </w:p>
    <w:p w:rsidR="00AB30EF" w:rsidRDefault="00AB30EF" w:rsidP="00A018FC">
      <w:pPr>
        <w:ind w:left="1134" w:right="900"/>
        <w:jc w:val="both"/>
      </w:pPr>
    </w:p>
    <w:p w:rsidR="00E43E1F" w:rsidRDefault="00E43E1F" w:rsidP="00A018FC">
      <w:pPr>
        <w:ind w:left="1134" w:right="900"/>
        <w:jc w:val="both"/>
      </w:pPr>
    </w:p>
    <w:p w:rsidR="000F235E" w:rsidRDefault="00E43E1F" w:rsidP="00A018FC">
      <w:pPr>
        <w:ind w:left="1134" w:right="900"/>
        <w:jc w:val="both"/>
      </w:pPr>
      <w:r>
        <w:t>S</w:t>
      </w:r>
      <w:r w:rsidR="008E1F73">
        <w:t>i el globo tuviese 2 mediciones de altura durante el vuelo</w:t>
      </w:r>
      <w:r w:rsidR="000F235E">
        <w:t>:</w:t>
      </w:r>
      <w:r w:rsidR="008E1F73" w:rsidRPr="008E1F73">
        <w:rPr>
          <w:noProof/>
          <w:lang w:val="es-419" w:eastAsia="es-419"/>
        </w:rPr>
        <w:t xml:space="preserve"> </w:t>
      </w:r>
    </w:p>
    <w:p w:rsidR="000F235E" w:rsidRDefault="00C960C9" w:rsidP="00A018FC">
      <w:pPr>
        <w:ind w:left="1134" w:right="90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4760AB" wp14:editId="7B542728">
                <wp:simplePos x="0" y="0"/>
                <wp:positionH relativeFrom="margin">
                  <wp:posOffset>-152070</wp:posOffset>
                </wp:positionH>
                <wp:positionV relativeFrom="paragraph">
                  <wp:posOffset>154305</wp:posOffset>
                </wp:positionV>
                <wp:extent cx="636423" cy="182676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3" cy="182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60C9" w:rsidRPr="006F4F63" w:rsidRDefault="00C960C9" w:rsidP="00C960C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Bit </w:t>
                            </w:r>
                            <w:r w:rsidRPr="00C960C9">
                              <w:rPr>
                                <w:sz w:val="14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64760A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-11.95pt;margin-top:12.15pt;width:50.1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" filled="f" stroked="f" strokeweight=".5pt">
                <v:textbox>
                  <w:txbxContent>
                    <w:p w:rsidR="00C960C9" w:rsidRPr="006F4F63" w:rsidRDefault="00C960C9" w:rsidP="00C960C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Bit </w:t>
                      </w:r>
                      <w:r w:rsidRPr="00C960C9">
                        <w:rPr>
                          <w:sz w:val="14"/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8B49E6" w:rsidRPr="006F4F63" w:rsidTr="006F4F63"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31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30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29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28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27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26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25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24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23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22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21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20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19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18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17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16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15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14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13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12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11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10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9</w:t>
            </w:r>
          </w:p>
        </w:tc>
        <w:tc>
          <w:tcPr>
            <w:tcW w:w="964" w:type="dxa"/>
          </w:tcPr>
          <w:p w:rsidR="008B49E6" w:rsidRPr="006F4F63" w:rsidRDefault="00256FB7" w:rsidP="008B49E6">
            <w:pPr>
              <w:ind w:right="900"/>
              <w:jc w:val="center"/>
              <w:rPr>
                <w:sz w:val="1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9D00666" wp14:editId="3C926AAB">
                      <wp:simplePos x="0" y="0"/>
                      <wp:positionH relativeFrom="margin">
                        <wp:posOffset>129590</wp:posOffset>
                      </wp:positionH>
                      <wp:positionV relativeFrom="paragraph">
                        <wp:posOffset>123190</wp:posOffset>
                      </wp:positionV>
                      <wp:extent cx="2070201" cy="248285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201" cy="248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56FB7" w:rsidRPr="00256FB7" w:rsidRDefault="00256FB7" w:rsidP="00256FB7">
                                  <w:r w:rsidRPr="00256FB7">
                                    <w:t>1</w:t>
                                  </w:r>
                                  <w:r>
                                    <w:t xml:space="preserve">   </w:t>
                                  </w:r>
                                  <w:r w:rsidRPr="00256FB7">
                                    <w:t>0</w:t>
                                  </w:r>
                                  <w:r>
                                    <w:t xml:space="preserve">    </w:t>
                                  </w:r>
                                  <w:r w:rsidRPr="00256FB7">
                                    <w:t>1</w:t>
                                  </w:r>
                                  <w:r>
                                    <w:t xml:space="preserve">   </w:t>
                                  </w:r>
                                  <w:r w:rsidRPr="00256FB7">
                                    <w:t xml:space="preserve">0  </w:t>
                                  </w:r>
                                  <w:r>
                                    <w:t xml:space="preserve">  </w:t>
                                  </w:r>
                                  <w:r w:rsidRPr="00256FB7">
                                    <w:t>1</w:t>
                                  </w:r>
                                  <w:r>
                                    <w:t xml:space="preserve">   </w:t>
                                  </w:r>
                                  <w:r w:rsidRPr="00256FB7">
                                    <w:t>1</w:t>
                                  </w:r>
                                  <w:r>
                                    <w:t xml:space="preserve">    </w:t>
                                  </w:r>
                                  <w:r w:rsidRPr="00256FB7">
                                    <w:t>1</w:t>
                                  </w:r>
                                  <w:r>
                                    <w:t xml:space="preserve">    </w:t>
                                  </w:r>
                                  <w:r w:rsidRPr="00256FB7"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9D00666" id="Cuadro de texto 22" o:spid="_x0000_s1027" type="#_x0000_t202" style="position:absolute;left:0;text-align:left;margin-left:10.2pt;margin-top:9.7pt;width:163pt;height:19.5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" filled="f" stroked="f" strokeweight=".5pt">
                      <v:textbox>
                        <w:txbxContent>
                          <w:p w:rsidR="00256FB7" w:rsidRPr="00256FB7" w:rsidRDefault="00256FB7" w:rsidP="00256FB7">
                            <w:r w:rsidRPr="00256FB7">
                              <w:t>1</w:t>
                            </w:r>
                            <w:r>
                              <w:t xml:space="preserve">   </w:t>
                            </w:r>
                            <w:r w:rsidRPr="00256FB7">
                              <w:t>0</w:t>
                            </w:r>
                            <w:r>
                              <w:t xml:space="preserve">    </w:t>
                            </w:r>
                            <w:r w:rsidRPr="00256FB7">
                              <w:t>1</w:t>
                            </w:r>
                            <w:r>
                              <w:t xml:space="preserve">   </w:t>
                            </w:r>
                            <w:r w:rsidRPr="00256FB7">
                              <w:t xml:space="preserve">0  </w:t>
                            </w:r>
                            <w:r>
                              <w:t xml:space="preserve">  </w:t>
                            </w:r>
                            <w:r w:rsidRPr="00256FB7">
                              <w:t>1</w:t>
                            </w:r>
                            <w:r>
                              <w:t xml:space="preserve">   </w:t>
                            </w:r>
                            <w:r w:rsidRPr="00256FB7">
                              <w:t>1</w:t>
                            </w:r>
                            <w:r>
                              <w:t xml:space="preserve">    </w:t>
                            </w:r>
                            <w:r w:rsidRPr="00256FB7">
                              <w:t>1</w:t>
                            </w:r>
                            <w:r>
                              <w:t xml:space="preserve">    </w:t>
                            </w:r>
                            <w:r w:rsidRPr="00256FB7">
                              <w:t>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B49E6" w:rsidRPr="006F4F63">
              <w:rPr>
                <w:sz w:val="10"/>
              </w:rPr>
              <w:t>8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7</w:t>
            </w:r>
          </w:p>
        </w:tc>
        <w:tc>
          <w:tcPr>
            <w:tcW w:w="964" w:type="dxa"/>
          </w:tcPr>
          <w:p w:rsidR="008B49E6" w:rsidRPr="006F4F63" w:rsidRDefault="008E1F73" w:rsidP="008B49E6">
            <w:pPr>
              <w:ind w:right="900"/>
              <w:jc w:val="center"/>
              <w:rPr>
                <w:sz w:val="1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A4C6CA5" wp14:editId="00F0C90B">
                      <wp:simplePos x="0" y="0"/>
                      <wp:positionH relativeFrom="column">
                        <wp:posOffset>59373</wp:posOffset>
                      </wp:positionH>
                      <wp:positionV relativeFrom="paragraph">
                        <wp:posOffset>952</wp:posOffset>
                      </wp:positionV>
                      <wp:extent cx="137160" cy="792000"/>
                      <wp:effectExtent l="0" t="3493" r="11748" b="11747"/>
                      <wp:wrapNone/>
                      <wp:docPr id="14" name="Cerrar llav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7160" cy="7920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97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ECCFC2C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errar llave 14" o:spid="_x0000_s1026" type="#_x0000_t88" style="position:absolute;margin-left:4.7pt;margin-top:.05pt;width:10.8pt;height:62.35pt;rotation:9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" adj="312,10743" strokecolor="black [3213]"/>
                  </w:pict>
                </mc:Fallback>
              </mc:AlternateContent>
            </w:r>
            <w:r w:rsidR="008B49E6" w:rsidRPr="006F4F63">
              <w:rPr>
                <w:sz w:val="10"/>
              </w:rPr>
              <w:t>6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5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4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3</w:t>
            </w:r>
          </w:p>
        </w:tc>
        <w:tc>
          <w:tcPr>
            <w:tcW w:w="964" w:type="dxa"/>
          </w:tcPr>
          <w:p w:rsidR="008B49E6" w:rsidRPr="006F4F63" w:rsidRDefault="008E1F73" w:rsidP="008B49E6">
            <w:pPr>
              <w:ind w:right="900"/>
              <w:jc w:val="center"/>
              <w:rPr>
                <w:sz w:val="1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05D48F8" wp14:editId="05C51EC0">
                      <wp:simplePos x="0" y="0"/>
                      <wp:positionH relativeFrom="column">
                        <wp:posOffset>77153</wp:posOffset>
                      </wp:positionH>
                      <wp:positionV relativeFrom="paragraph">
                        <wp:posOffset>5397</wp:posOffset>
                      </wp:positionV>
                      <wp:extent cx="137160" cy="792000"/>
                      <wp:effectExtent l="0" t="3493" r="11748" b="11747"/>
                      <wp:wrapNone/>
                      <wp:docPr id="8" name="Cerrar llav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7160" cy="7920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97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364C0F" id="Cerrar llave 8" o:spid="_x0000_s1026" type="#_x0000_t88" style="position:absolute;margin-left:6.1pt;margin-top:.4pt;width:10.8pt;height:62.35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" adj="312,10743" strokecolor="black [3213]"/>
                  </w:pict>
                </mc:Fallback>
              </mc:AlternateContent>
            </w:r>
            <w:r w:rsidR="008B49E6" w:rsidRPr="006F4F63">
              <w:rPr>
                <w:sz w:val="10"/>
              </w:rPr>
              <w:t>2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</w:t>
            </w:r>
          </w:p>
        </w:tc>
        <w:tc>
          <w:tcPr>
            <w:tcW w:w="964" w:type="dxa"/>
          </w:tcPr>
          <w:p w:rsidR="008B49E6" w:rsidRPr="006F4F63" w:rsidRDefault="008B49E6" w:rsidP="008B49E6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0</w:t>
            </w:r>
          </w:p>
        </w:tc>
      </w:tr>
      <w:tr w:rsidR="008E1F73" w:rsidRPr="008B49E6" w:rsidTr="008E1F73">
        <w:trPr>
          <w:trHeight w:val="290"/>
        </w:trPr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auto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auto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auto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auto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auto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auto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auto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auto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92D050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92D050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92D050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92D050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95B3D7" w:themeFill="accent1" w:themeFillTint="99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95B3D7" w:themeFill="accent1" w:themeFillTint="99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95B3D7" w:themeFill="accent1" w:themeFillTint="99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964" w:type="dxa"/>
            <w:shd w:val="clear" w:color="auto" w:fill="95B3D7" w:themeFill="accent1" w:themeFillTint="99"/>
          </w:tcPr>
          <w:p w:rsidR="008B49E6" w:rsidRPr="008B49E6" w:rsidRDefault="008B49E6" w:rsidP="00A018FC">
            <w:pPr>
              <w:ind w:right="900"/>
              <w:jc w:val="both"/>
              <w:rPr>
                <w:sz w:val="10"/>
              </w:rPr>
            </w:pPr>
          </w:p>
        </w:tc>
      </w:tr>
    </w:tbl>
    <w:p w:rsidR="008B49E6" w:rsidRDefault="006F4F63" w:rsidP="00A018FC">
      <w:pPr>
        <w:ind w:left="1134" w:right="90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3963C2" wp14:editId="12B4EDEC">
                <wp:simplePos x="0" y="0"/>
                <wp:positionH relativeFrom="margin">
                  <wp:posOffset>5528691</wp:posOffset>
                </wp:positionH>
                <wp:positionV relativeFrom="paragraph">
                  <wp:posOffset>102159</wp:posOffset>
                </wp:positionV>
                <wp:extent cx="1843430" cy="672998"/>
                <wp:effectExtent l="0" t="0" r="444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6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4F63" w:rsidRDefault="008E1F7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Altura 2                     Altura 1</w:t>
                            </w:r>
                          </w:p>
                          <w:p w:rsidR="00E154EB" w:rsidRDefault="00E154E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1010=10                    1110=</w:t>
                            </w:r>
                            <w:r w:rsidR="005A1F11">
                              <w:rPr>
                                <w:sz w:val="16"/>
                              </w:rPr>
                              <w:t>14</w:t>
                            </w:r>
                          </w:p>
                          <w:p w:rsidR="00E154EB" w:rsidRDefault="00E154E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10x100</w:t>
                            </w:r>
                            <w:r w:rsidR="005A1F11">
                              <w:rPr>
                                <w:sz w:val="16"/>
                              </w:rPr>
                              <w:t xml:space="preserve">                      14x100</w:t>
                            </w:r>
                          </w:p>
                          <w:p w:rsidR="00E154EB" w:rsidRDefault="00E154E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Altura2=1000</w:t>
                            </w:r>
                            <w:r w:rsidR="005A1F11">
                              <w:rPr>
                                <w:sz w:val="16"/>
                              </w:rPr>
                              <w:t xml:space="preserve">           Altura1=1400</w:t>
                            </w:r>
                          </w:p>
                          <w:p w:rsidR="00E154EB" w:rsidRPr="007D398A" w:rsidRDefault="00E154E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3963C2" id="Cuadro de texto 2" o:spid="_x0000_s1028" type="#_x0000_t202" style="position:absolute;left:0;text-align:left;margin-left:435.35pt;margin-top:8.05pt;width:145.15pt;height:53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" fillcolor="white [3201]" stroked="f" strokeweight=".5pt">
                <v:textbox>
                  <w:txbxContent>
                    <w:p w:rsidR="006F4F63" w:rsidRDefault="008E1F7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Altura 2                     Altura 1</w:t>
                      </w:r>
                    </w:p>
                    <w:p w:rsidR="00E154EB" w:rsidRDefault="00E154E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1010=10                    1110=</w:t>
                      </w:r>
                      <w:r w:rsidR="005A1F11">
                        <w:rPr>
                          <w:sz w:val="16"/>
                        </w:rPr>
                        <w:t>14</w:t>
                      </w:r>
                    </w:p>
                    <w:p w:rsidR="00E154EB" w:rsidRDefault="00E154E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10x100</w:t>
                      </w:r>
                      <w:r w:rsidR="005A1F11">
                        <w:rPr>
                          <w:sz w:val="16"/>
                        </w:rPr>
                        <w:t xml:space="preserve">                      14x100</w:t>
                      </w:r>
                    </w:p>
                    <w:p w:rsidR="00E154EB" w:rsidRDefault="00E154E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Altura2=1000</w:t>
                      </w:r>
                      <w:r w:rsidR="005A1F11">
                        <w:rPr>
                          <w:sz w:val="16"/>
                        </w:rPr>
                        <w:t xml:space="preserve">           Altura1=1400</w:t>
                      </w:r>
                    </w:p>
                    <w:p w:rsidR="00E154EB" w:rsidRPr="007D398A" w:rsidRDefault="00E154E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4F63" w:rsidRDefault="006F4F63" w:rsidP="00A018FC">
      <w:pPr>
        <w:ind w:left="1134" w:right="900"/>
        <w:jc w:val="both"/>
      </w:pPr>
    </w:p>
    <w:p w:rsidR="00E43E1F" w:rsidRDefault="00E43E1F" w:rsidP="00E43E1F">
      <w:pPr>
        <w:ind w:left="1134" w:right="900"/>
        <w:jc w:val="both"/>
      </w:pPr>
    </w:p>
    <w:p w:rsidR="00256FB7" w:rsidRDefault="00256FB7" w:rsidP="00A018FC">
      <w:pPr>
        <w:ind w:left="1134" w:right="900"/>
        <w:jc w:val="both"/>
      </w:pPr>
    </w:p>
    <w:p w:rsidR="00256FB7" w:rsidRDefault="00256FB7" w:rsidP="00A018FC">
      <w:pPr>
        <w:ind w:left="1134" w:right="900"/>
        <w:jc w:val="both"/>
      </w:pPr>
    </w:p>
    <w:p w:rsidR="006F4F63" w:rsidRDefault="008E1F73" w:rsidP="00A018FC">
      <w:pPr>
        <w:ind w:left="1134" w:right="900"/>
        <w:jc w:val="both"/>
      </w:pPr>
      <w:r>
        <w:t>Si el globo tuviese 5 mediciones de altura durante el vuelo:</w:t>
      </w:r>
    </w:p>
    <w:p w:rsidR="008E1F73" w:rsidRDefault="008E1F73" w:rsidP="00A018FC">
      <w:pPr>
        <w:ind w:left="1134" w:right="900"/>
        <w:jc w:val="both"/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6F4F63" w:rsidRPr="006F4F63" w:rsidTr="008E1F73">
        <w:tc>
          <w:tcPr>
            <w:tcW w:w="339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31</w:t>
            </w:r>
          </w:p>
        </w:tc>
        <w:tc>
          <w:tcPr>
            <w:tcW w:w="339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30</w:t>
            </w:r>
          </w:p>
        </w:tc>
        <w:tc>
          <w:tcPr>
            <w:tcW w:w="339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29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28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27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26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25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24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23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22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21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20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19</w:t>
            </w:r>
          </w:p>
        </w:tc>
        <w:tc>
          <w:tcPr>
            <w:tcW w:w="340" w:type="dxa"/>
          </w:tcPr>
          <w:p w:rsidR="006F4F63" w:rsidRPr="006F4F63" w:rsidRDefault="00256FB7" w:rsidP="00221A0F">
            <w:pPr>
              <w:ind w:right="900"/>
              <w:jc w:val="center"/>
              <w:rPr>
                <w:sz w:val="10"/>
              </w:rPr>
            </w:pPr>
            <w:r w:rsidRPr="00256FB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ACB7059" wp14:editId="39A1AAAC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19050</wp:posOffset>
                      </wp:positionV>
                      <wp:extent cx="137160" cy="791845"/>
                      <wp:effectExtent l="0" t="3493" r="11748" b="11747"/>
                      <wp:wrapNone/>
                      <wp:docPr id="18" name="Cerrar llav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7160" cy="79184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97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ECD315" id="Cerrar llave 18" o:spid="_x0000_s1026" type="#_x0000_t88" style="position:absolute;margin-left:74.35pt;margin-top:1.5pt;width:10.8pt;height:62.35pt;rotation:9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" adj="312,10743" strokecolor="black [3213]"/>
                  </w:pict>
                </mc:Fallback>
              </mc:AlternateContent>
            </w:r>
            <w:r w:rsidRPr="00256FB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58A328B" wp14:editId="11C1BE43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3175</wp:posOffset>
                      </wp:positionV>
                      <wp:extent cx="137160" cy="791845"/>
                      <wp:effectExtent l="0" t="3493" r="11748" b="11747"/>
                      <wp:wrapNone/>
                      <wp:docPr id="19" name="Cerrar llav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7160" cy="79184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97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EBBFCFF" id="Cerrar llave 19" o:spid="_x0000_s1026" type="#_x0000_t88" style="position:absolute;margin-left:6.6pt;margin-top:.25pt;width:10.8pt;height:62.35pt;rotation: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" adj="312,10743" strokecolor="black [3213]"/>
                  </w:pict>
                </mc:Fallback>
              </mc:AlternateContent>
            </w:r>
            <w:r w:rsidR="006F4F63" w:rsidRPr="006F4F63">
              <w:rPr>
                <w:sz w:val="10"/>
              </w:rPr>
              <w:t>18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17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16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15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14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13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12</w:t>
            </w:r>
          </w:p>
        </w:tc>
        <w:tc>
          <w:tcPr>
            <w:tcW w:w="340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11</w:t>
            </w:r>
          </w:p>
        </w:tc>
        <w:tc>
          <w:tcPr>
            <w:tcW w:w="340" w:type="dxa"/>
          </w:tcPr>
          <w:p w:rsidR="006F4F63" w:rsidRPr="006F4F63" w:rsidRDefault="008E1F73" w:rsidP="00221A0F">
            <w:pPr>
              <w:ind w:right="900"/>
              <w:jc w:val="center"/>
              <w:rPr>
                <w:sz w:val="10"/>
              </w:rPr>
            </w:pPr>
            <w:r w:rsidRPr="008E1F7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1EDBC1E" wp14:editId="085693F5">
                      <wp:simplePos x="0" y="0"/>
                      <wp:positionH relativeFrom="column">
                        <wp:posOffset>48273</wp:posOffset>
                      </wp:positionH>
                      <wp:positionV relativeFrom="paragraph">
                        <wp:posOffset>6032</wp:posOffset>
                      </wp:positionV>
                      <wp:extent cx="137160" cy="791845"/>
                      <wp:effectExtent l="0" t="3493" r="11748" b="11747"/>
                      <wp:wrapNone/>
                      <wp:docPr id="17" name="Cerrar llav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7160" cy="79184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97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790F38" id="Cerrar llave 17" o:spid="_x0000_s1026" type="#_x0000_t88" style="position:absolute;margin-left:3.8pt;margin-top:.45pt;width:10.8pt;height:62.35pt;rotation:9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" adj="312,10743" strokecolor="black [3213]"/>
                  </w:pict>
                </mc:Fallback>
              </mc:AlternateContent>
            </w:r>
            <w:r w:rsidR="006F4F63" w:rsidRPr="006F4F63">
              <w:rPr>
                <w:sz w:val="10"/>
              </w:rPr>
              <w:t>10</w:t>
            </w:r>
          </w:p>
        </w:tc>
        <w:tc>
          <w:tcPr>
            <w:tcW w:w="334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9</w:t>
            </w:r>
          </w:p>
        </w:tc>
        <w:tc>
          <w:tcPr>
            <w:tcW w:w="334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8</w:t>
            </w:r>
          </w:p>
        </w:tc>
        <w:tc>
          <w:tcPr>
            <w:tcW w:w="334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7</w:t>
            </w:r>
          </w:p>
        </w:tc>
        <w:tc>
          <w:tcPr>
            <w:tcW w:w="334" w:type="dxa"/>
          </w:tcPr>
          <w:p w:rsidR="006F4F63" w:rsidRPr="006F4F63" w:rsidRDefault="008E1F73" w:rsidP="00221A0F">
            <w:pPr>
              <w:ind w:right="900"/>
              <w:jc w:val="center"/>
              <w:rPr>
                <w:sz w:val="10"/>
              </w:rPr>
            </w:pPr>
            <w:r w:rsidRPr="008E1F7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C76D54C" wp14:editId="75E1C6C2">
                      <wp:simplePos x="0" y="0"/>
                      <wp:positionH relativeFrom="column">
                        <wp:posOffset>69533</wp:posOffset>
                      </wp:positionH>
                      <wp:positionV relativeFrom="paragraph">
                        <wp:posOffset>9537</wp:posOffset>
                      </wp:positionV>
                      <wp:extent cx="137160" cy="791845"/>
                      <wp:effectExtent l="0" t="3493" r="11748" b="11747"/>
                      <wp:wrapNone/>
                      <wp:docPr id="16" name="Cerrar llav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7160" cy="79184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97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9832E5E" id="Cerrar llave 16" o:spid="_x0000_s1026" type="#_x0000_t88" style="position:absolute;margin-left:5.5pt;margin-top:.75pt;width:10.8pt;height:62.35pt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" adj="312,10743" strokecolor="black [3213]"/>
                  </w:pict>
                </mc:Fallback>
              </mc:AlternateContent>
            </w:r>
            <w:r w:rsidR="006F4F63" w:rsidRPr="006F4F63">
              <w:rPr>
                <w:sz w:val="10"/>
              </w:rPr>
              <w:t>6</w:t>
            </w:r>
          </w:p>
        </w:tc>
        <w:tc>
          <w:tcPr>
            <w:tcW w:w="334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5</w:t>
            </w:r>
          </w:p>
        </w:tc>
        <w:tc>
          <w:tcPr>
            <w:tcW w:w="334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4</w:t>
            </w:r>
          </w:p>
        </w:tc>
        <w:tc>
          <w:tcPr>
            <w:tcW w:w="334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3</w:t>
            </w:r>
          </w:p>
        </w:tc>
        <w:tc>
          <w:tcPr>
            <w:tcW w:w="334" w:type="dxa"/>
          </w:tcPr>
          <w:p w:rsidR="006F4F63" w:rsidRPr="006F4F63" w:rsidRDefault="008E1F73" w:rsidP="00221A0F">
            <w:pPr>
              <w:ind w:right="900"/>
              <w:jc w:val="center"/>
              <w:rPr>
                <w:sz w:val="10"/>
              </w:rPr>
            </w:pPr>
            <w:r w:rsidRPr="008E1F7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192EDF2" wp14:editId="2CBF454A">
                      <wp:simplePos x="0" y="0"/>
                      <wp:positionH relativeFrom="column">
                        <wp:posOffset>70803</wp:posOffset>
                      </wp:positionH>
                      <wp:positionV relativeFrom="paragraph">
                        <wp:posOffset>10172</wp:posOffset>
                      </wp:positionV>
                      <wp:extent cx="137160" cy="791845"/>
                      <wp:effectExtent l="0" t="3493" r="11748" b="11747"/>
                      <wp:wrapNone/>
                      <wp:docPr id="15" name="Cerrar llav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7160" cy="79184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97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7C55A91" id="Cerrar llave 15" o:spid="_x0000_s1026" type="#_x0000_t88" style="position:absolute;margin-left:5.6pt;margin-top:.8pt;width:10.8pt;height:62.35pt;rotation:9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" adj="312,10743" strokecolor="black [3213]"/>
                  </w:pict>
                </mc:Fallback>
              </mc:AlternateContent>
            </w:r>
            <w:r w:rsidR="006F4F63" w:rsidRPr="006F4F63">
              <w:rPr>
                <w:sz w:val="10"/>
              </w:rPr>
              <w:t>2</w:t>
            </w:r>
          </w:p>
        </w:tc>
        <w:tc>
          <w:tcPr>
            <w:tcW w:w="334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1</w:t>
            </w:r>
          </w:p>
        </w:tc>
        <w:tc>
          <w:tcPr>
            <w:tcW w:w="334" w:type="dxa"/>
          </w:tcPr>
          <w:p w:rsidR="006F4F63" w:rsidRPr="006F4F63" w:rsidRDefault="006F4F63" w:rsidP="00221A0F">
            <w:pPr>
              <w:ind w:right="900"/>
              <w:jc w:val="center"/>
              <w:rPr>
                <w:sz w:val="10"/>
              </w:rPr>
            </w:pPr>
            <w:r w:rsidRPr="006F4F63">
              <w:rPr>
                <w:sz w:val="10"/>
              </w:rPr>
              <w:t>0</w:t>
            </w:r>
          </w:p>
        </w:tc>
      </w:tr>
      <w:tr w:rsidR="008E1F73" w:rsidRPr="008B49E6" w:rsidTr="005A1F11">
        <w:trPr>
          <w:trHeight w:val="290"/>
        </w:trPr>
        <w:tc>
          <w:tcPr>
            <w:tcW w:w="339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9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9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auto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2D050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2D050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2D050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2D050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40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2D050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2D050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2D050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2D050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  <w:tc>
          <w:tcPr>
            <w:tcW w:w="334" w:type="dxa"/>
            <w:shd w:val="clear" w:color="auto" w:fill="95B3D7" w:themeFill="accent1" w:themeFillTint="99"/>
          </w:tcPr>
          <w:p w:rsidR="006F4F63" w:rsidRPr="008B49E6" w:rsidRDefault="006F4F63" w:rsidP="00221A0F">
            <w:pPr>
              <w:ind w:right="900"/>
              <w:jc w:val="both"/>
              <w:rPr>
                <w:sz w:val="10"/>
              </w:rPr>
            </w:pPr>
          </w:p>
        </w:tc>
      </w:tr>
    </w:tbl>
    <w:p w:rsidR="006F4F63" w:rsidRDefault="00256FB7" w:rsidP="00A018FC">
      <w:pPr>
        <w:ind w:left="1134" w:right="90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029D29" wp14:editId="3D54094F">
                <wp:simplePos x="0" y="0"/>
                <wp:positionH relativeFrom="margin">
                  <wp:posOffset>2938450</wp:posOffset>
                </wp:positionH>
                <wp:positionV relativeFrom="paragraph">
                  <wp:posOffset>109855</wp:posOffset>
                </wp:positionV>
                <wp:extent cx="4996180" cy="24828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6FB7" w:rsidRPr="007D398A" w:rsidRDefault="00256FB7" w:rsidP="00256FB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Altura 5                      Altura 4                   Altura 3                     Altura 2                     Altura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29D29" id="Cuadro de texto 21" o:spid="_x0000_s1029" type="#_x0000_t202" style="position:absolute;left:0;text-align:left;margin-left:231.35pt;margin-top:8.65pt;width:393.4pt;height:19.5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" filled="f" stroked="f" strokeweight=".5pt">
                <v:textbox>
                  <w:txbxContent>
                    <w:p w:rsidR="00256FB7" w:rsidRPr="007D398A" w:rsidRDefault="00256FB7" w:rsidP="00256FB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Altura 5                      Altura 4                   Altura 3                     Altura 2                     Altura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235E" w:rsidRDefault="000F235E" w:rsidP="00A018FC">
      <w:pPr>
        <w:ind w:left="1134" w:right="900"/>
        <w:jc w:val="both"/>
      </w:pPr>
    </w:p>
    <w:p w:rsidR="0034070B" w:rsidRDefault="0034070B" w:rsidP="00A018FC">
      <w:pPr>
        <w:ind w:left="1134" w:right="900"/>
        <w:jc w:val="both"/>
      </w:pPr>
    </w:p>
    <w:p w:rsidR="000F235E" w:rsidRDefault="000F235E" w:rsidP="00A018FC">
      <w:pPr>
        <w:ind w:left="1134" w:right="900"/>
        <w:jc w:val="both"/>
      </w:pPr>
      <w:r>
        <w:t xml:space="preserve">Ambos vectores </w:t>
      </w:r>
      <w:r w:rsidRPr="004F6F69">
        <w:rPr>
          <w:i/>
          <w:u w:val="single"/>
        </w:rPr>
        <w:t>se relacionan por el atributo código</w:t>
      </w:r>
      <w:r w:rsidR="00E05D69">
        <w:t>,</w:t>
      </w:r>
      <w:r w:rsidR="00256FB7" w:rsidRPr="00256FB7">
        <w:t xml:space="preserve"> </w:t>
      </w:r>
      <w:r w:rsidR="001E50A8">
        <w:t xml:space="preserve">sin </w:t>
      </w:r>
      <w:r w:rsidR="00D37168">
        <w:t>embargo,</w:t>
      </w:r>
      <w:r w:rsidR="001E50A8">
        <w:t xml:space="preserve"> tome en cuenta que el </w:t>
      </w:r>
      <w:proofErr w:type="spellStart"/>
      <w:r w:rsidR="001E50A8" w:rsidRPr="004F6F69">
        <w:rPr>
          <w:b/>
        </w:rPr>
        <w:t>c</w:t>
      </w:r>
      <w:r w:rsidR="004F6F69">
        <w:rPr>
          <w:b/>
        </w:rPr>
        <w:t>o</w:t>
      </w:r>
      <w:r w:rsidR="001E50A8" w:rsidRPr="004F6F69">
        <w:rPr>
          <w:b/>
        </w:rPr>
        <w:t>dig</w:t>
      </w:r>
      <w:r w:rsidR="00D50E3C" w:rsidRPr="004F6F69">
        <w:rPr>
          <w:b/>
        </w:rPr>
        <w:t>o</w:t>
      </w:r>
      <w:proofErr w:type="spellEnd"/>
      <w:r w:rsidR="00D50E3C">
        <w:t xml:space="preserve"> de la posición 1 del vector </w:t>
      </w:r>
      <w:proofErr w:type="spellStart"/>
      <w:r w:rsidR="00D50E3C" w:rsidRPr="000B4BFD">
        <w:rPr>
          <w:b/>
        </w:rPr>
        <w:t>datos</w:t>
      </w:r>
      <w:r w:rsidR="00D50E3C">
        <w:rPr>
          <w:b/>
        </w:rPr>
        <w:t>Globo</w:t>
      </w:r>
      <w:proofErr w:type="spellEnd"/>
      <w:r w:rsidR="001E50A8">
        <w:t xml:space="preserve"> no necesariamente se encuentr</w:t>
      </w:r>
      <w:r w:rsidR="00D50E3C">
        <w:t xml:space="preserve">a en la posición 1 del vector </w:t>
      </w:r>
      <w:proofErr w:type="spellStart"/>
      <w:r w:rsidR="00D50E3C" w:rsidRPr="000B4BFD">
        <w:rPr>
          <w:b/>
        </w:rPr>
        <w:t>datos</w:t>
      </w:r>
      <w:r w:rsidR="00D50E3C">
        <w:rPr>
          <w:b/>
        </w:rPr>
        <w:t>Altimetro</w:t>
      </w:r>
      <w:proofErr w:type="spellEnd"/>
      <w:r w:rsidR="001E50A8">
        <w:t>.</w:t>
      </w:r>
    </w:p>
    <w:p w:rsidR="001E50A8" w:rsidRDefault="001E50A8" w:rsidP="00A018FC">
      <w:pPr>
        <w:ind w:left="1134" w:right="900"/>
        <w:jc w:val="both"/>
      </w:pPr>
    </w:p>
    <w:p w:rsidR="000F235E" w:rsidRDefault="0034070B" w:rsidP="00A018FC">
      <w:pPr>
        <w:ind w:left="1134" w:right="900"/>
        <w:jc w:val="both"/>
      </w:pPr>
      <w:r>
        <w:t>Dicha clase, t</w:t>
      </w:r>
      <w:r w:rsidR="000F235E">
        <w:t xml:space="preserve">ambién posee un </w:t>
      </w:r>
      <w:r w:rsidR="000B4BFD">
        <w:t>constructor</w:t>
      </w:r>
      <w:r w:rsidR="000F235E">
        <w:t xml:space="preserve"> por defecto</w:t>
      </w:r>
      <w:r w:rsidR="003944F7">
        <w:t xml:space="preserve"> y los métodos para devolver: el contenido de un índice del vector</w:t>
      </w:r>
      <w:r w:rsidR="000F235E">
        <w:t xml:space="preserve"> </w:t>
      </w:r>
      <w:proofErr w:type="spellStart"/>
      <w:r w:rsidR="000F235E" w:rsidRPr="000B4BFD">
        <w:rPr>
          <w:b/>
        </w:rPr>
        <w:t>datos</w:t>
      </w:r>
      <w:r w:rsidR="00D50E3C">
        <w:rPr>
          <w:b/>
        </w:rPr>
        <w:t>Globo</w:t>
      </w:r>
      <w:proofErr w:type="spellEnd"/>
      <w:r w:rsidR="003944F7">
        <w:t xml:space="preserve">, </w:t>
      </w:r>
      <w:r w:rsidR="000F235E">
        <w:t xml:space="preserve">el contenido de un índice del vector </w:t>
      </w:r>
      <w:proofErr w:type="spellStart"/>
      <w:r w:rsidR="000F235E" w:rsidRPr="000B4BFD">
        <w:rPr>
          <w:b/>
        </w:rPr>
        <w:t>datos</w:t>
      </w:r>
      <w:r w:rsidR="00D50E3C">
        <w:rPr>
          <w:b/>
        </w:rPr>
        <w:t>Altimetro</w:t>
      </w:r>
      <w:proofErr w:type="spellEnd"/>
      <w:r w:rsidR="00D50E3C">
        <w:t xml:space="preserve"> y el tamaño de</w:t>
      </w:r>
      <w:r w:rsidR="003944F7">
        <w:t xml:space="preserve"> </w:t>
      </w:r>
      <w:r w:rsidR="00D50E3C">
        <w:t xml:space="preserve">los </w:t>
      </w:r>
      <w:r w:rsidR="003944F7">
        <w:t>vector</w:t>
      </w:r>
      <w:r w:rsidR="00D50E3C">
        <w:t>es</w:t>
      </w:r>
      <w:r w:rsidR="00D50E3C" w:rsidRPr="00D50E3C">
        <w:t>.</w:t>
      </w:r>
      <w:r w:rsidR="003944F7">
        <w:t xml:space="preserve"> </w:t>
      </w:r>
    </w:p>
    <w:p w:rsidR="00833CAA" w:rsidRPr="00833CAA" w:rsidRDefault="00833CAA" w:rsidP="00833CAA">
      <w:pPr>
        <w:ind w:right="758"/>
        <w:jc w:val="both"/>
        <w:rPr>
          <w:sz w:val="22"/>
          <w:szCs w:val="22"/>
        </w:rPr>
      </w:pPr>
    </w:p>
    <w:p w:rsidR="00AB30EF" w:rsidRDefault="00AB30EF" w:rsidP="00AB30EF">
      <w:pPr>
        <w:ind w:left="1134" w:right="900"/>
        <w:jc w:val="both"/>
      </w:pPr>
      <w:r>
        <w:t xml:space="preserve">Finalmente, </w:t>
      </w:r>
      <w:r w:rsidR="000553F0" w:rsidRPr="000553F0">
        <w:rPr>
          <w:b/>
          <w:color w:val="FF0000"/>
        </w:rPr>
        <w:t xml:space="preserve">sólo </w:t>
      </w:r>
      <w:r w:rsidRPr="000553F0">
        <w:rPr>
          <w:b/>
          <w:color w:val="FF0000"/>
        </w:rPr>
        <w:t>después de cargado</w:t>
      </w:r>
      <w:r>
        <w:t xml:space="preserve"> el vector </w:t>
      </w:r>
      <w:proofErr w:type="spellStart"/>
      <w:r w:rsidRPr="00AB30EF">
        <w:rPr>
          <w:b/>
        </w:rPr>
        <w:t>vGlobos</w:t>
      </w:r>
      <w:proofErr w:type="spellEnd"/>
      <w:r>
        <w:t xml:space="preserve">, </w:t>
      </w:r>
      <w:r w:rsidR="002260D8">
        <w:t xml:space="preserve">el método </w:t>
      </w:r>
      <w:proofErr w:type="spellStart"/>
      <w:r w:rsidR="002260D8" w:rsidRPr="002260D8">
        <w:rPr>
          <w:b/>
        </w:rPr>
        <w:t>mostrarResultado</w:t>
      </w:r>
      <w:proofErr w:type="spellEnd"/>
      <w:r w:rsidR="002260D8">
        <w:t xml:space="preserve"> de la clase </w:t>
      </w:r>
      <w:r w:rsidR="002260D8" w:rsidRPr="002260D8">
        <w:rPr>
          <w:b/>
        </w:rPr>
        <w:t>Principal</w:t>
      </w:r>
      <w:r w:rsidR="002260D8">
        <w:t xml:space="preserve"> </w:t>
      </w:r>
      <w:r>
        <w:t>debe determinar</w:t>
      </w:r>
      <w:r w:rsidR="002260D8">
        <w:t xml:space="preserve"> y mostrar </w:t>
      </w:r>
      <w:r>
        <w:t>lo siguiente:</w:t>
      </w:r>
    </w:p>
    <w:p w:rsidR="00AB30EF" w:rsidRDefault="008F47E2" w:rsidP="00AB30EF">
      <w:pPr>
        <w:pStyle w:val="Prrafodelista"/>
        <w:numPr>
          <w:ilvl w:val="0"/>
          <w:numId w:val="48"/>
        </w:numPr>
        <w:ind w:right="900"/>
        <w:jc w:val="both"/>
      </w:pPr>
      <w:r>
        <w:t>Cantidad de kilogramos de Freon12 y cantidad de litros de H</w:t>
      </w:r>
      <w:r w:rsidR="00AB30EF">
        <w:t>elio, consumidos durante el vuelo de cada globo.</w:t>
      </w:r>
    </w:p>
    <w:p w:rsidR="00AB30EF" w:rsidRDefault="00AB30EF" w:rsidP="00AB30EF">
      <w:pPr>
        <w:pStyle w:val="Prrafodelista"/>
        <w:numPr>
          <w:ilvl w:val="0"/>
          <w:numId w:val="48"/>
        </w:numPr>
        <w:ind w:right="900"/>
        <w:jc w:val="both"/>
      </w:pPr>
      <w:r>
        <w:t>Por cada globo, indicar número de veces que la altura se mantuvo en el rango de seguridad.</w:t>
      </w:r>
    </w:p>
    <w:p w:rsidR="00AB30EF" w:rsidRDefault="00AB30EF" w:rsidP="00AB30EF">
      <w:pPr>
        <w:pStyle w:val="Prrafodelista"/>
        <w:numPr>
          <w:ilvl w:val="0"/>
          <w:numId w:val="48"/>
        </w:numPr>
        <w:ind w:right="900"/>
        <w:jc w:val="both"/>
      </w:pPr>
      <w:r>
        <w:t>Para una próxima jornada de vuelos se de</w:t>
      </w:r>
      <w:r w:rsidR="008F47E2">
        <w:t xml:space="preserve">be prever el doble </w:t>
      </w:r>
      <w:r w:rsidR="002260D8">
        <w:t>más</w:t>
      </w:r>
      <w:r w:rsidR="008F47E2">
        <w:t xml:space="preserve"> del gas Freo</w:t>
      </w:r>
      <w:r>
        <w:t xml:space="preserve">n12, en caso de haber rebasado en </w:t>
      </w:r>
      <w:r w:rsidR="002260D8">
        <w:t>más</w:t>
      </w:r>
      <w:r>
        <w:t xml:space="preserve"> de 7 veces el límite superior (t</w:t>
      </w:r>
      <w:r w:rsidR="008F47E2">
        <w:t>ome en cuenta todos los globos). Si no se rebasa las 7 veces, se debe llevar la cantidad de gas Freon12 usada.</w:t>
      </w:r>
      <w:r>
        <w:t xml:space="preserve"> ¿Qué cantidad se debe llevar para la próxima jornada?</w:t>
      </w:r>
    </w:p>
    <w:p w:rsidR="002260D8" w:rsidRDefault="002260D8" w:rsidP="002260D8">
      <w:pPr>
        <w:ind w:left="720" w:right="900"/>
        <w:jc w:val="both"/>
      </w:pPr>
    </w:p>
    <w:p w:rsidR="002260D8" w:rsidRDefault="002260D8" w:rsidP="002260D8">
      <w:pPr>
        <w:ind w:left="720" w:right="900"/>
        <w:jc w:val="both"/>
      </w:pPr>
      <w:r>
        <w:t xml:space="preserve">Ejemplo de la salida </w:t>
      </w:r>
      <w:r w:rsidRPr="00747D83">
        <w:rPr>
          <w:b/>
        </w:rPr>
        <w:t>por cada</w:t>
      </w:r>
      <w:r>
        <w:t xml:space="preserve"> globo:</w:t>
      </w:r>
    </w:p>
    <w:p w:rsidR="002260D8" w:rsidRDefault="002260D8" w:rsidP="002260D8">
      <w:pPr>
        <w:ind w:left="720" w:right="900"/>
        <w:jc w:val="both"/>
      </w:pPr>
      <w:r w:rsidRPr="002260D8">
        <w:rPr>
          <w:noProof/>
          <w:lang w:val="en-US"/>
        </w:rPr>
        <w:drawing>
          <wp:inline distT="0" distB="0" distL="0" distR="0" wp14:anchorId="45BDC3ED" wp14:editId="25FCB4EB">
            <wp:extent cx="3972479" cy="104789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F1" w:rsidRDefault="00570C23" w:rsidP="005804F1">
      <w:pPr>
        <w:ind w:right="90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6905625" cy="485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82" w:rsidRPr="008B3BF8" w:rsidRDefault="00E64E82" w:rsidP="00E64E82">
      <w:pPr>
        <w:jc w:val="center"/>
        <w:rPr>
          <w:rFonts w:ascii="Calibri" w:hAnsi="Calibri"/>
          <w:b/>
          <w:sz w:val="18"/>
          <w:szCs w:val="18"/>
          <w:lang w:val="es-ES_tradnl"/>
        </w:rPr>
      </w:pPr>
      <w:r w:rsidRPr="008B3BF8">
        <w:rPr>
          <w:rFonts w:ascii="Calibri" w:hAnsi="Calibri"/>
          <w:b/>
          <w:sz w:val="18"/>
          <w:szCs w:val="18"/>
          <w:u w:val="single"/>
          <w:lang w:val="es-ES_tradnl"/>
        </w:rPr>
        <w:t>Baremo de Corrección</w:t>
      </w:r>
      <w:r w:rsidRPr="008B3BF8">
        <w:rPr>
          <w:rFonts w:ascii="Calibri" w:hAnsi="Calibri"/>
          <w:b/>
          <w:sz w:val="18"/>
          <w:szCs w:val="18"/>
          <w:lang w:val="es-ES_tradnl"/>
        </w:rPr>
        <w:t>:</w:t>
      </w: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3425"/>
      </w:tblGrid>
      <w:tr w:rsidR="00E64E82" w:rsidRPr="005406B1" w:rsidTr="0000384C">
        <w:trPr>
          <w:trHeight w:val="2789"/>
        </w:trPr>
        <w:tc>
          <w:tcPr>
            <w:tcW w:w="6487" w:type="dxa"/>
          </w:tcPr>
          <w:tbl>
            <w:tblPr>
              <w:tblW w:w="6432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09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169"/>
              <w:gridCol w:w="472"/>
            </w:tblGrid>
            <w:tr w:rsidR="00E64E82" w:rsidRPr="008B3BF8" w:rsidTr="0000384C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E64E82" w:rsidRPr="008B3BF8" w:rsidRDefault="00E64E82" w:rsidP="0000384C">
                  <w:pPr>
                    <w:jc w:val="center"/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</w:pPr>
                  <w:r w:rsidRPr="008B3BF8"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 xml:space="preserve">Creación de la estructura de clases </w:t>
                  </w:r>
                </w:p>
              </w:tc>
              <w:tc>
                <w:tcPr>
                  <w:tcW w:w="4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747D83" w:rsidP="0000384C">
                  <w:pPr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3</w:t>
                  </w:r>
                </w:p>
              </w:tc>
            </w:tr>
            <w:tr w:rsidR="00E64E82" w:rsidRPr="008B3BF8" w:rsidTr="0000384C">
              <w:trPr>
                <w:trHeight w:val="221"/>
              </w:trPr>
              <w:tc>
                <w:tcPr>
                  <w:tcW w:w="5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E64E82" w:rsidRPr="008B3BF8" w:rsidRDefault="00E64E82" w:rsidP="0000384C">
                  <w:pPr>
                    <w:jc w:val="center"/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</w:pPr>
                  <w:r w:rsidRPr="008B3BF8"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 xml:space="preserve">Carga de datos 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747D83" w:rsidP="0000384C">
                  <w:pPr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8</w:t>
                  </w:r>
                </w:p>
              </w:tc>
            </w:tr>
            <w:tr w:rsidR="00E64E82" w:rsidRPr="008B3BF8" w:rsidTr="0000384C">
              <w:trPr>
                <w:trHeight w:val="221"/>
              </w:trPr>
              <w:tc>
                <w:tcPr>
                  <w:tcW w:w="5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E64E82" w:rsidRPr="008B3BF8" w:rsidRDefault="00E64E82" w:rsidP="0000384C">
                  <w:pPr>
                    <w:jc w:val="center"/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</w:pPr>
                  <w:r w:rsidRPr="008B3BF8"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Decodificación Operadores de bits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8D2F8A" w:rsidP="0000384C">
                  <w:pPr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1</w:t>
                  </w:r>
                  <w:r w:rsidR="00747D83">
                    <w:rPr>
                      <w:rFonts w:ascii="Calibri" w:hAnsi="Calibri"/>
                      <w:sz w:val="18"/>
                      <w:szCs w:val="18"/>
                    </w:rPr>
                    <w:t>0</w:t>
                  </w:r>
                </w:p>
              </w:tc>
            </w:tr>
            <w:tr w:rsidR="00E64E82" w:rsidRPr="008B3BF8" w:rsidTr="0000384C">
              <w:trPr>
                <w:trHeight w:val="221"/>
              </w:trPr>
              <w:tc>
                <w:tcPr>
                  <w:tcW w:w="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E64E82" w:rsidRPr="008B3BF8" w:rsidRDefault="00E64E82" w:rsidP="0000384C">
                  <w:pPr>
                    <w:jc w:val="center"/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</w:pPr>
                  <w:r w:rsidRPr="008B3BF8"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Poblado de Vector Polimórfico consumos.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8D2F8A" w:rsidP="00747D83">
                  <w:pPr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1</w:t>
                  </w:r>
                  <w:r w:rsidR="00747D83">
                    <w:rPr>
                      <w:rFonts w:ascii="Calibri" w:hAnsi="Calibri"/>
                      <w:sz w:val="18"/>
                      <w:szCs w:val="18"/>
                    </w:rPr>
                    <w:t>0</w:t>
                  </w:r>
                </w:p>
              </w:tc>
            </w:tr>
            <w:tr w:rsidR="00E64E82" w:rsidRPr="008B3BF8" w:rsidTr="0000384C">
              <w:trPr>
                <w:trHeight w:val="221"/>
              </w:trPr>
              <w:tc>
                <w:tcPr>
                  <w:tcW w:w="5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E64E82" w:rsidRPr="008B3BF8" w:rsidRDefault="00E64E82" w:rsidP="0000384C">
                  <w:pPr>
                    <w:jc w:val="center"/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</w:pPr>
                  <w:r w:rsidRPr="008B3BF8"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8D2F8A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Salidas para uso de los gases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8D2F8A" w:rsidP="0000384C">
                  <w:pPr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1</w:t>
                  </w:r>
                  <w:r w:rsidR="00747D83">
                    <w:rPr>
                      <w:rFonts w:ascii="Calibri" w:hAnsi="Calibri"/>
                      <w:sz w:val="18"/>
                      <w:szCs w:val="18"/>
                    </w:rPr>
                    <w:t>5</w:t>
                  </w:r>
                </w:p>
              </w:tc>
            </w:tr>
            <w:tr w:rsidR="00E64E82" w:rsidRPr="008B3BF8" w:rsidTr="0000384C">
              <w:trPr>
                <w:trHeight w:val="221"/>
              </w:trPr>
              <w:tc>
                <w:tcPr>
                  <w:tcW w:w="5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E64E82" w:rsidRPr="008B3BF8" w:rsidRDefault="00E64E82" w:rsidP="0000384C">
                  <w:pPr>
                    <w:jc w:val="center"/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</w:pPr>
                  <w:r w:rsidRPr="008B3BF8"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8D2F8A" w:rsidP="0000384C">
                  <w:pPr>
                    <w:rPr>
                      <w:rFonts w:ascii="Calibri" w:hAnsi="Calibri"/>
                      <w:sz w:val="18"/>
                      <w:szCs w:val="18"/>
                      <w:lang w:val="pt-BR"/>
                    </w:rPr>
                  </w:pPr>
                  <w:proofErr w:type="spellStart"/>
                  <w:r>
                    <w:rPr>
                      <w:rFonts w:ascii="Calibri" w:hAnsi="Calibri"/>
                      <w:sz w:val="18"/>
                      <w:szCs w:val="18"/>
                      <w:lang w:val="pt-BR"/>
                    </w:rPr>
                    <w:t>Salida</w:t>
                  </w:r>
                  <w:proofErr w:type="spellEnd"/>
                  <w:r>
                    <w:rPr>
                      <w:rFonts w:ascii="Calibri" w:hAnsi="Calibri"/>
                      <w:sz w:val="18"/>
                      <w:szCs w:val="18"/>
                      <w:lang w:val="pt-BR"/>
                    </w:rPr>
                    <w:t xml:space="preserve"> para </w:t>
                  </w:r>
                  <w:proofErr w:type="spellStart"/>
                  <w:r>
                    <w:rPr>
                      <w:rFonts w:ascii="Calibri" w:hAnsi="Calibri"/>
                      <w:sz w:val="18"/>
                      <w:szCs w:val="18"/>
                      <w:lang w:val="pt-BR"/>
                    </w:rPr>
                    <w:t>veces</w:t>
                  </w:r>
                  <w:proofErr w:type="spellEnd"/>
                  <w:r>
                    <w:rPr>
                      <w:rFonts w:ascii="Calibri" w:hAnsi="Calibri"/>
                      <w:sz w:val="18"/>
                      <w:szCs w:val="18"/>
                      <w:lang w:val="pt-BR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sz w:val="18"/>
                      <w:szCs w:val="18"/>
                      <w:lang w:val="pt-BR"/>
                    </w:rPr>
                    <w:t>en</w:t>
                  </w:r>
                  <w:proofErr w:type="spellEnd"/>
                  <w:r>
                    <w:rPr>
                      <w:rFonts w:ascii="Calibri" w:hAnsi="Calibri"/>
                      <w:sz w:val="18"/>
                      <w:szCs w:val="18"/>
                      <w:lang w:val="pt-BR"/>
                    </w:rPr>
                    <w:t xml:space="preserve"> rango de </w:t>
                  </w:r>
                  <w:proofErr w:type="spellStart"/>
                  <w:r>
                    <w:rPr>
                      <w:rFonts w:ascii="Calibri" w:hAnsi="Calibri"/>
                      <w:sz w:val="18"/>
                      <w:szCs w:val="18"/>
                      <w:lang w:val="pt-BR"/>
                    </w:rPr>
                    <w:t>seguridad</w:t>
                  </w:r>
                  <w:proofErr w:type="spellEnd"/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8D2F8A" w:rsidP="0000384C">
                  <w:pPr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1</w:t>
                  </w:r>
                  <w:r w:rsidR="00747D83">
                    <w:rPr>
                      <w:rFonts w:ascii="Calibri" w:hAnsi="Calibri"/>
                      <w:sz w:val="18"/>
                      <w:szCs w:val="18"/>
                    </w:rPr>
                    <w:t>5</w:t>
                  </w:r>
                </w:p>
              </w:tc>
            </w:tr>
            <w:tr w:rsidR="00E64E82" w:rsidRPr="008B3BF8" w:rsidTr="0000384C">
              <w:trPr>
                <w:trHeight w:val="221"/>
              </w:trPr>
              <w:tc>
                <w:tcPr>
                  <w:tcW w:w="5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E64E82" w:rsidRPr="008B3BF8" w:rsidRDefault="00E64E82" w:rsidP="0000384C">
                  <w:pPr>
                    <w:jc w:val="center"/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b/>
                      <w:bCs/>
                      <w:sz w:val="18"/>
                      <w:szCs w:val="18"/>
                    </w:rPr>
                    <w:t>K</w:t>
                  </w:r>
                </w:p>
              </w:tc>
              <w:tc>
                <w:tcPr>
                  <w:tcW w:w="5451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Datos correctos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747D83" w:rsidP="0000384C">
                  <w:pPr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9</w:t>
                  </w:r>
                </w:p>
              </w:tc>
            </w:tr>
            <w:tr w:rsidR="00E64E82" w:rsidRPr="008B3BF8" w:rsidTr="0000384C">
              <w:trPr>
                <w:trHeight w:val="221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  <w:tc>
                <w:tcPr>
                  <w:tcW w:w="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  <w:tc>
                <w:tcPr>
                  <w:tcW w:w="3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E64E82" w:rsidP="0000384C">
                  <w:pPr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 w:rsidRPr="008B3BF8">
                    <w:rPr>
                      <w:rFonts w:ascii="Calibri" w:hAnsi="Calibri"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64E82" w:rsidRPr="008B3BF8" w:rsidRDefault="00747D83" w:rsidP="00747D83">
                  <w:pPr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alibri" w:hAnsi="Calibri"/>
                      <w:sz w:val="18"/>
                      <w:szCs w:val="18"/>
                    </w:rPr>
                    <w:instrText xml:space="preserve"> =SUM(ABOVE) </w:instrText>
                  </w:r>
                  <w:r>
                    <w:rPr>
                      <w:rFonts w:ascii="Calibri" w:hAnsi="Calibr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70</w:t>
                  </w:r>
                  <w:r>
                    <w:rPr>
                      <w:rFonts w:ascii="Calibri" w:hAnsi="Calibri"/>
                      <w:sz w:val="18"/>
                      <w:szCs w:val="18"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</w:tbl>
          <w:p w:rsidR="00E64E82" w:rsidRPr="005406B1" w:rsidRDefault="00E64E82" w:rsidP="0000384C">
            <w:pPr>
              <w:jc w:val="center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25" w:type="dxa"/>
          </w:tcPr>
          <w:p w:rsidR="00E64E82" w:rsidRDefault="00E64E82" w:rsidP="0000384C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  <w:p w:rsidR="00E64E82" w:rsidRDefault="00E64E82" w:rsidP="0000384C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  <w:p w:rsidR="00E64E82" w:rsidRPr="005406B1" w:rsidRDefault="00E64E82" w:rsidP="0000384C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Tiempo de duración: 2 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 xml:space="preserve">½ </w:t>
            </w:r>
            <w:r w:rsidRPr="005406B1">
              <w:rPr>
                <w:rFonts w:ascii="Calibri" w:hAnsi="Calibri"/>
                <w:b/>
                <w:sz w:val="18"/>
                <w:szCs w:val="18"/>
              </w:rPr>
              <w:t xml:space="preserve"> horas</w:t>
            </w:r>
            <w:proofErr w:type="gramEnd"/>
            <w:r w:rsidRPr="005406B1">
              <w:rPr>
                <w:rFonts w:ascii="Calibri" w:hAnsi="Calibri"/>
                <w:b/>
                <w:sz w:val="18"/>
                <w:szCs w:val="18"/>
              </w:rPr>
              <w:t>.</w:t>
            </w:r>
          </w:p>
          <w:p w:rsidR="00E64E82" w:rsidRPr="005406B1" w:rsidRDefault="00E64E82" w:rsidP="0000384C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5406B1">
              <w:rPr>
                <w:rFonts w:ascii="Calibri" w:hAnsi="Calibri"/>
                <w:b/>
                <w:sz w:val="18"/>
                <w:szCs w:val="18"/>
              </w:rPr>
              <w:t>Puede utilizar cualquier material de apoyo, siempre y cuando no sea en formato digital.</w:t>
            </w:r>
          </w:p>
          <w:p w:rsidR="00E64E82" w:rsidRPr="005406B1" w:rsidRDefault="00E64E82" w:rsidP="0000384C">
            <w:pPr>
              <w:jc w:val="both"/>
              <w:rPr>
                <w:rFonts w:ascii="Calibri" w:hAnsi="Calibri"/>
                <w:sz w:val="18"/>
                <w:szCs w:val="18"/>
                <w:lang w:val="es-ES_tradnl"/>
              </w:rPr>
            </w:pPr>
          </w:p>
          <w:p w:rsidR="00E64E82" w:rsidRPr="005406B1" w:rsidRDefault="00E64E82" w:rsidP="0000384C">
            <w:pPr>
              <w:jc w:val="center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  <w:r w:rsidRPr="005406B1">
              <w:rPr>
                <w:rFonts w:ascii="Calibri" w:hAnsi="Calibri"/>
                <w:b/>
                <w:sz w:val="18"/>
                <w:szCs w:val="18"/>
                <w:lang w:val="es-ES_tradnl"/>
              </w:rPr>
              <w:t>ES SU RESPONSABILIDAD GUARDAR CORRECTAMENTE EL EXAMEN. EXAMENES MAL GUARDADOS TIENE 0 PUNTOS</w:t>
            </w:r>
          </w:p>
        </w:tc>
      </w:tr>
    </w:tbl>
    <w:p w:rsidR="00E64E82" w:rsidRPr="008040D4" w:rsidRDefault="00E64E82" w:rsidP="00E64E82">
      <w:pPr>
        <w:pStyle w:val="Textoindependiente"/>
        <w:spacing w:line="360" w:lineRule="auto"/>
        <w:rPr>
          <w:rFonts w:ascii="Arial" w:eastAsia="Arial" w:hAnsi="Arial" w:cs="Arial"/>
          <w:color w:val="000000"/>
          <w:sz w:val="22"/>
          <w:szCs w:val="22"/>
          <w:lang w:val="es-ES_tradnl" w:eastAsia="es-VE"/>
        </w:rPr>
      </w:pPr>
    </w:p>
    <w:p w:rsidR="0066589B" w:rsidRPr="00E64E82" w:rsidRDefault="0066589B" w:rsidP="0066589B">
      <w:pPr>
        <w:ind w:left="-284" w:right="-574"/>
        <w:jc w:val="both"/>
        <w:rPr>
          <w:lang w:val="es-ES_tradnl"/>
        </w:rPr>
      </w:pPr>
    </w:p>
    <w:sectPr w:rsidR="0066589B" w:rsidRPr="00E64E82" w:rsidSect="00A018FC">
      <w:pgSz w:w="12240" w:h="15840" w:code="1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3BFE"/>
    <w:multiLevelType w:val="hybridMultilevel"/>
    <w:tmpl w:val="88E65AA0"/>
    <w:lvl w:ilvl="0" w:tplc="5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00865028"/>
    <w:multiLevelType w:val="hybridMultilevel"/>
    <w:tmpl w:val="9B2EB6F6"/>
    <w:lvl w:ilvl="0" w:tplc="2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04974A0C"/>
    <w:multiLevelType w:val="hybridMultilevel"/>
    <w:tmpl w:val="002A97C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713561"/>
    <w:multiLevelType w:val="hybridMultilevel"/>
    <w:tmpl w:val="EF4E370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95F43DB"/>
    <w:multiLevelType w:val="hybridMultilevel"/>
    <w:tmpl w:val="D51058F4"/>
    <w:lvl w:ilvl="0" w:tplc="20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0AA053CB"/>
    <w:multiLevelType w:val="hybridMultilevel"/>
    <w:tmpl w:val="64522D64"/>
    <w:lvl w:ilvl="0" w:tplc="1E9821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C594B"/>
    <w:multiLevelType w:val="hybridMultilevel"/>
    <w:tmpl w:val="B4A48C5E"/>
    <w:lvl w:ilvl="0" w:tplc="7DAA66B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136E01"/>
    <w:multiLevelType w:val="hybridMultilevel"/>
    <w:tmpl w:val="D366A3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514B84"/>
    <w:multiLevelType w:val="hybridMultilevel"/>
    <w:tmpl w:val="8AD6BB5A"/>
    <w:lvl w:ilvl="0" w:tplc="200A000F">
      <w:start w:val="1"/>
      <w:numFmt w:val="decimal"/>
      <w:lvlText w:val="%1."/>
      <w:lvlJc w:val="left"/>
      <w:pPr>
        <w:ind w:left="1713" w:hanging="360"/>
      </w:pPr>
    </w:lvl>
    <w:lvl w:ilvl="1" w:tplc="200A0019" w:tentative="1">
      <w:start w:val="1"/>
      <w:numFmt w:val="lowerLetter"/>
      <w:lvlText w:val="%2."/>
      <w:lvlJc w:val="left"/>
      <w:pPr>
        <w:ind w:left="2433" w:hanging="360"/>
      </w:pPr>
    </w:lvl>
    <w:lvl w:ilvl="2" w:tplc="200A001B" w:tentative="1">
      <w:start w:val="1"/>
      <w:numFmt w:val="lowerRoman"/>
      <w:lvlText w:val="%3."/>
      <w:lvlJc w:val="right"/>
      <w:pPr>
        <w:ind w:left="3153" w:hanging="180"/>
      </w:pPr>
    </w:lvl>
    <w:lvl w:ilvl="3" w:tplc="200A000F" w:tentative="1">
      <w:start w:val="1"/>
      <w:numFmt w:val="decimal"/>
      <w:lvlText w:val="%4."/>
      <w:lvlJc w:val="left"/>
      <w:pPr>
        <w:ind w:left="3873" w:hanging="360"/>
      </w:pPr>
    </w:lvl>
    <w:lvl w:ilvl="4" w:tplc="200A0019" w:tentative="1">
      <w:start w:val="1"/>
      <w:numFmt w:val="lowerLetter"/>
      <w:lvlText w:val="%5."/>
      <w:lvlJc w:val="left"/>
      <w:pPr>
        <w:ind w:left="4593" w:hanging="360"/>
      </w:pPr>
    </w:lvl>
    <w:lvl w:ilvl="5" w:tplc="200A001B" w:tentative="1">
      <w:start w:val="1"/>
      <w:numFmt w:val="lowerRoman"/>
      <w:lvlText w:val="%6."/>
      <w:lvlJc w:val="right"/>
      <w:pPr>
        <w:ind w:left="5313" w:hanging="180"/>
      </w:pPr>
    </w:lvl>
    <w:lvl w:ilvl="6" w:tplc="200A000F" w:tentative="1">
      <w:start w:val="1"/>
      <w:numFmt w:val="decimal"/>
      <w:lvlText w:val="%7."/>
      <w:lvlJc w:val="left"/>
      <w:pPr>
        <w:ind w:left="6033" w:hanging="360"/>
      </w:pPr>
    </w:lvl>
    <w:lvl w:ilvl="7" w:tplc="200A0019" w:tentative="1">
      <w:start w:val="1"/>
      <w:numFmt w:val="lowerLetter"/>
      <w:lvlText w:val="%8."/>
      <w:lvlJc w:val="left"/>
      <w:pPr>
        <w:ind w:left="6753" w:hanging="360"/>
      </w:pPr>
    </w:lvl>
    <w:lvl w:ilvl="8" w:tplc="20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1D255096"/>
    <w:multiLevelType w:val="hybridMultilevel"/>
    <w:tmpl w:val="C0004A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828BA"/>
    <w:multiLevelType w:val="hybridMultilevel"/>
    <w:tmpl w:val="DD84A5BA"/>
    <w:lvl w:ilvl="0" w:tplc="1DDE4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130DD0"/>
    <w:multiLevelType w:val="hybridMultilevel"/>
    <w:tmpl w:val="3B86021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B00218"/>
    <w:multiLevelType w:val="hybridMultilevel"/>
    <w:tmpl w:val="1B9804DA"/>
    <w:lvl w:ilvl="0" w:tplc="1E9821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7C0634"/>
    <w:multiLevelType w:val="hybridMultilevel"/>
    <w:tmpl w:val="71565EB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E5619"/>
    <w:multiLevelType w:val="hybridMultilevel"/>
    <w:tmpl w:val="AC92C784"/>
    <w:lvl w:ilvl="0" w:tplc="580A000F">
      <w:start w:val="1"/>
      <w:numFmt w:val="decimal"/>
      <w:lvlText w:val="%1."/>
      <w:lvlJc w:val="left"/>
      <w:pPr>
        <w:ind w:left="1854" w:hanging="360"/>
      </w:pPr>
    </w:lvl>
    <w:lvl w:ilvl="1" w:tplc="580A0019" w:tentative="1">
      <w:start w:val="1"/>
      <w:numFmt w:val="lowerLetter"/>
      <w:lvlText w:val="%2."/>
      <w:lvlJc w:val="left"/>
      <w:pPr>
        <w:ind w:left="2574" w:hanging="360"/>
      </w:pPr>
    </w:lvl>
    <w:lvl w:ilvl="2" w:tplc="580A001B" w:tentative="1">
      <w:start w:val="1"/>
      <w:numFmt w:val="lowerRoman"/>
      <w:lvlText w:val="%3."/>
      <w:lvlJc w:val="right"/>
      <w:pPr>
        <w:ind w:left="3294" w:hanging="180"/>
      </w:pPr>
    </w:lvl>
    <w:lvl w:ilvl="3" w:tplc="580A000F" w:tentative="1">
      <w:start w:val="1"/>
      <w:numFmt w:val="decimal"/>
      <w:lvlText w:val="%4."/>
      <w:lvlJc w:val="left"/>
      <w:pPr>
        <w:ind w:left="4014" w:hanging="360"/>
      </w:pPr>
    </w:lvl>
    <w:lvl w:ilvl="4" w:tplc="580A0019" w:tentative="1">
      <w:start w:val="1"/>
      <w:numFmt w:val="lowerLetter"/>
      <w:lvlText w:val="%5."/>
      <w:lvlJc w:val="left"/>
      <w:pPr>
        <w:ind w:left="4734" w:hanging="360"/>
      </w:pPr>
    </w:lvl>
    <w:lvl w:ilvl="5" w:tplc="580A001B" w:tentative="1">
      <w:start w:val="1"/>
      <w:numFmt w:val="lowerRoman"/>
      <w:lvlText w:val="%6."/>
      <w:lvlJc w:val="right"/>
      <w:pPr>
        <w:ind w:left="5454" w:hanging="180"/>
      </w:pPr>
    </w:lvl>
    <w:lvl w:ilvl="6" w:tplc="580A000F" w:tentative="1">
      <w:start w:val="1"/>
      <w:numFmt w:val="decimal"/>
      <w:lvlText w:val="%7."/>
      <w:lvlJc w:val="left"/>
      <w:pPr>
        <w:ind w:left="6174" w:hanging="360"/>
      </w:pPr>
    </w:lvl>
    <w:lvl w:ilvl="7" w:tplc="580A0019" w:tentative="1">
      <w:start w:val="1"/>
      <w:numFmt w:val="lowerLetter"/>
      <w:lvlText w:val="%8."/>
      <w:lvlJc w:val="left"/>
      <w:pPr>
        <w:ind w:left="6894" w:hanging="360"/>
      </w:pPr>
    </w:lvl>
    <w:lvl w:ilvl="8" w:tplc="5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26FB183E"/>
    <w:multiLevelType w:val="hybridMultilevel"/>
    <w:tmpl w:val="55202AD8"/>
    <w:lvl w:ilvl="0" w:tplc="200A001B">
      <w:start w:val="1"/>
      <w:numFmt w:val="lowerRoman"/>
      <w:lvlText w:val="%1."/>
      <w:lvlJc w:val="righ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970FA5"/>
    <w:multiLevelType w:val="hybridMultilevel"/>
    <w:tmpl w:val="B9846E62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8975474"/>
    <w:multiLevelType w:val="hybridMultilevel"/>
    <w:tmpl w:val="53B4B3E0"/>
    <w:lvl w:ilvl="0" w:tplc="200A000F">
      <w:start w:val="1"/>
      <w:numFmt w:val="decimal"/>
      <w:lvlText w:val="%1."/>
      <w:lvlJc w:val="left"/>
      <w:pPr>
        <w:ind w:left="1713" w:hanging="360"/>
      </w:pPr>
    </w:lvl>
    <w:lvl w:ilvl="1" w:tplc="200A0019" w:tentative="1">
      <w:start w:val="1"/>
      <w:numFmt w:val="lowerLetter"/>
      <w:lvlText w:val="%2."/>
      <w:lvlJc w:val="left"/>
      <w:pPr>
        <w:ind w:left="2433" w:hanging="360"/>
      </w:pPr>
    </w:lvl>
    <w:lvl w:ilvl="2" w:tplc="200A001B" w:tentative="1">
      <w:start w:val="1"/>
      <w:numFmt w:val="lowerRoman"/>
      <w:lvlText w:val="%3."/>
      <w:lvlJc w:val="right"/>
      <w:pPr>
        <w:ind w:left="3153" w:hanging="180"/>
      </w:pPr>
    </w:lvl>
    <w:lvl w:ilvl="3" w:tplc="200A000F" w:tentative="1">
      <w:start w:val="1"/>
      <w:numFmt w:val="decimal"/>
      <w:lvlText w:val="%4."/>
      <w:lvlJc w:val="left"/>
      <w:pPr>
        <w:ind w:left="3873" w:hanging="360"/>
      </w:pPr>
    </w:lvl>
    <w:lvl w:ilvl="4" w:tplc="200A0019" w:tentative="1">
      <w:start w:val="1"/>
      <w:numFmt w:val="lowerLetter"/>
      <w:lvlText w:val="%5."/>
      <w:lvlJc w:val="left"/>
      <w:pPr>
        <w:ind w:left="4593" w:hanging="360"/>
      </w:pPr>
    </w:lvl>
    <w:lvl w:ilvl="5" w:tplc="200A001B" w:tentative="1">
      <w:start w:val="1"/>
      <w:numFmt w:val="lowerRoman"/>
      <w:lvlText w:val="%6."/>
      <w:lvlJc w:val="right"/>
      <w:pPr>
        <w:ind w:left="5313" w:hanging="180"/>
      </w:pPr>
    </w:lvl>
    <w:lvl w:ilvl="6" w:tplc="200A000F" w:tentative="1">
      <w:start w:val="1"/>
      <w:numFmt w:val="decimal"/>
      <w:lvlText w:val="%7."/>
      <w:lvlJc w:val="left"/>
      <w:pPr>
        <w:ind w:left="6033" w:hanging="360"/>
      </w:pPr>
    </w:lvl>
    <w:lvl w:ilvl="7" w:tplc="200A0019" w:tentative="1">
      <w:start w:val="1"/>
      <w:numFmt w:val="lowerLetter"/>
      <w:lvlText w:val="%8."/>
      <w:lvlJc w:val="left"/>
      <w:pPr>
        <w:ind w:left="6753" w:hanging="360"/>
      </w:pPr>
    </w:lvl>
    <w:lvl w:ilvl="8" w:tplc="20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2A9430F3"/>
    <w:multiLevelType w:val="hybridMultilevel"/>
    <w:tmpl w:val="BB2C3708"/>
    <w:lvl w:ilvl="0" w:tplc="20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014" w:hanging="360"/>
      </w:pPr>
    </w:lvl>
    <w:lvl w:ilvl="2" w:tplc="200A001B" w:tentative="1">
      <w:start w:val="1"/>
      <w:numFmt w:val="lowerRoman"/>
      <w:lvlText w:val="%3."/>
      <w:lvlJc w:val="right"/>
      <w:pPr>
        <w:ind w:left="1734" w:hanging="180"/>
      </w:pPr>
    </w:lvl>
    <w:lvl w:ilvl="3" w:tplc="200A000F" w:tentative="1">
      <w:start w:val="1"/>
      <w:numFmt w:val="decimal"/>
      <w:lvlText w:val="%4."/>
      <w:lvlJc w:val="left"/>
      <w:pPr>
        <w:ind w:left="2454" w:hanging="360"/>
      </w:pPr>
    </w:lvl>
    <w:lvl w:ilvl="4" w:tplc="200A0019" w:tentative="1">
      <w:start w:val="1"/>
      <w:numFmt w:val="lowerLetter"/>
      <w:lvlText w:val="%5."/>
      <w:lvlJc w:val="left"/>
      <w:pPr>
        <w:ind w:left="3174" w:hanging="360"/>
      </w:pPr>
    </w:lvl>
    <w:lvl w:ilvl="5" w:tplc="200A001B" w:tentative="1">
      <w:start w:val="1"/>
      <w:numFmt w:val="lowerRoman"/>
      <w:lvlText w:val="%6."/>
      <w:lvlJc w:val="right"/>
      <w:pPr>
        <w:ind w:left="3894" w:hanging="180"/>
      </w:pPr>
    </w:lvl>
    <w:lvl w:ilvl="6" w:tplc="200A000F" w:tentative="1">
      <w:start w:val="1"/>
      <w:numFmt w:val="decimal"/>
      <w:lvlText w:val="%7."/>
      <w:lvlJc w:val="left"/>
      <w:pPr>
        <w:ind w:left="4614" w:hanging="360"/>
      </w:pPr>
    </w:lvl>
    <w:lvl w:ilvl="7" w:tplc="200A0019" w:tentative="1">
      <w:start w:val="1"/>
      <w:numFmt w:val="lowerLetter"/>
      <w:lvlText w:val="%8."/>
      <w:lvlJc w:val="left"/>
      <w:pPr>
        <w:ind w:left="5334" w:hanging="360"/>
      </w:pPr>
    </w:lvl>
    <w:lvl w:ilvl="8" w:tplc="2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4" w15:restartNumberingAfterBreak="0">
    <w:nsid w:val="2AC807C8"/>
    <w:multiLevelType w:val="hybridMultilevel"/>
    <w:tmpl w:val="58F05224"/>
    <w:lvl w:ilvl="0" w:tplc="20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33685F77"/>
    <w:multiLevelType w:val="hybridMultilevel"/>
    <w:tmpl w:val="06F4328C"/>
    <w:lvl w:ilvl="0" w:tplc="C21E8B02">
      <w:start w:val="1"/>
      <w:numFmt w:val="upperLetter"/>
      <w:lvlText w:val="%1)"/>
      <w:lvlJc w:val="left"/>
      <w:pPr>
        <w:ind w:left="76" w:hanging="360"/>
      </w:pPr>
      <w:rPr>
        <w:rFonts w:hint="default"/>
      </w:rPr>
    </w:lvl>
    <w:lvl w:ilvl="1" w:tplc="200A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1516" w:hanging="180"/>
      </w:pPr>
    </w:lvl>
    <w:lvl w:ilvl="3" w:tplc="200A000F" w:tentative="1">
      <w:start w:val="1"/>
      <w:numFmt w:val="decimal"/>
      <w:lvlText w:val="%4."/>
      <w:lvlJc w:val="left"/>
      <w:pPr>
        <w:ind w:left="2236" w:hanging="360"/>
      </w:pPr>
    </w:lvl>
    <w:lvl w:ilvl="4" w:tplc="200A0019" w:tentative="1">
      <w:start w:val="1"/>
      <w:numFmt w:val="lowerLetter"/>
      <w:lvlText w:val="%5."/>
      <w:lvlJc w:val="left"/>
      <w:pPr>
        <w:ind w:left="2956" w:hanging="360"/>
      </w:pPr>
    </w:lvl>
    <w:lvl w:ilvl="5" w:tplc="200A001B" w:tentative="1">
      <w:start w:val="1"/>
      <w:numFmt w:val="lowerRoman"/>
      <w:lvlText w:val="%6."/>
      <w:lvlJc w:val="right"/>
      <w:pPr>
        <w:ind w:left="3676" w:hanging="180"/>
      </w:pPr>
    </w:lvl>
    <w:lvl w:ilvl="6" w:tplc="200A000F" w:tentative="1">
      <w:start w:val="1"/>
      <w:numFmt w:val="decimal"/>
      <w:lvlText w:val="%7."/>
      <w:lvlJc w:val="left"/>
      <w:pPr>
        <w:ind w:left="4396" w:hanging="360"/>
      </w:pPr>
    </w:lvl>
    <w:lvl w:ilvl="7" w:tplc="200A0019" w:tentative="1">
      <w:start w:val="1"/>
      <w:numFmt w:val="lowerLetter"/>
      <w:lvlText w:val="%8."/>
      <w:lvlJc w:val="left"/>
      <w:pPr>
        <w:ind w:left="5116" w:hanging="360"/>
      </w:pPr>
    </w:lvl>
    <w:lvl w:ilvl="8" w:tplc="20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34CE7EC5"/>
    <w:multiLevelType w:val="hybridMultilevel"/>
    <w:tmpl w:val="1CDC6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9541DE"/>
    <w:multiLevelType w:val="hybridMultilevel"/>
    <w:tmpl w:val="DF0EA26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A90F2D"/>
    <w:multiLevelType w:val="hybridMultilevel"/>
    <w:tmpl w:val="B40A514A"/>
    <w:lvl w:ilvl="0" w:tplc="BFB2A3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42EA508A"/>
    <w:multiLevelType w:val="hybridMultilevel"/>
    <w:tmpl w:val="04EE8F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680118"/>
    <w:multiLevelType w:val="hybridMultilevel"/>
    <w:tmpl w:val="34002D02"/>
    <w:lvl w:ilvl="0" w:tplc="1E9821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D12AE2"/>
    <w:multiLevelType w:val="hybridMultilevel"/>
    <w:tmpl w:val="13EEFC9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8F4402"/>
    <w:multiLevelType w:val="hybridMultilevel"/>
    <w:tmpl w:val="AAB697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FB10D3"/>
    <w:multiLevelType w:val="hybridMultilevel"/>
    <w:tmpl w:val="2AB4AE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84E63"/>
    <w:multiLevelType w:val="hybridMultilevel"/>
    <w:tmpl w:val="BE8C959E"/>
    <w:lvl w:ilvl="0" w:tplc="0996235C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200A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1374" w:hanging="180"/>
      </w:pPr>
    </w:lvl>
    <w:lvl w:ilvl="3" w:tplc="200A000F" w:tentative="1">
      <w:start w:val="1"/>
      <w:numFmt w:val="decimal"/>
      <w:lvlText w:val="%4."/>
      <w:lvlJc w:val="left"/>
      <w:pPr>
        <w:ind w:left="2094" w:hanging="360"/>
      </w:pPr>
    </w:lvl>
    <w:lvl w:ilvl="4" w:tplc="200A0019" w:tentative="1">
      <w:start w:val="1"/>
      <w:numFmt w:val="lowerLetter"/>
      <w:lvlText w:val="%5."/>
      <w:lvlJc w:val="left"/>
      <w:pPr>
        <w:ind w:left="2814" w:hanging="360"/>
      </w:pPr>
    </w:lvl>
    <w:lvl w:ilvl="5" w:tplc="200A001B" w:tentative="1">
      <w:start w:val="1"/>
      <w:numFmt w:val="lowerRoman"/>
      <w:lvlText w:val="%6."/>
      <w:lvlJc w:val="right"/>
      <w:pPr>
        <w:ind w:left="3534" w:hanging="180"/>
      </w:pPr>
    </w:lvl>
    <w:lvl w:ilvl="6" w:tplc="200A000F" w:tentative="1">
      <w:start w:val="1"/>
      <w:numFmt w:val="decimal"/>
      <w:lvlText w:val="%7."/>
      <w:lvlJc w:val="left"/>
      <w:pPr>
        <w:ind w:left="4254" w:hanging="360"/>
      </w:pPr>
    </w:lvl>
    <w:lvl w:ilvl="7" w:tplc="200A0019" w:tentative="1">
      <w:start w:val="1"/>
      <w:numFmt w:val="lowerLetter"/>
      <w:lvlText w:val="%8."/>
      <w:lvlJc w:val="left"/>
      <w:pPr>
        <w:ind w:left="4974" w:hanging="360"/>
      </w:pPr>
    </w:lvl>
    <w:lvl w:ilvl="8" w:tplc="2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5" w15:restartNumberingAfterBreak="0">
    <w:nsid w:val="5D206D11"/>
    <w:multiLevelType w:val="hybridMultilevel"/>
    <w:tmpl w:val="E4089D50"/>
    <w:lvl w:ilvl="0" w:tplc="200A000F">
      <w:start w:val="1"/>
      <w:numFmt w:val="decimal"/>
      <w:lvlText w:val="%1."/>
      <w:lvlJc w:val="left"/>
      <w:pPr>
        <w:ind w:left="840" w:hanging="360"/>
      </w:pPr>
    </w:lvl>
    <w:lvl w:ilvl="1" w:tplc="200A0019">
      <w:start w:val="1"/>
      <w:numFmt w:val="lowerLetter"/>
      <w:lvlText w:val="%2."/>
      <w:lvlJc w:val="left"/>
      <w:pPr>
        <w:ind w:left="1560" w:hanging="360"/>
      </w:pPr>
    </w:lvl>
    <w:lvl w:ilvl="2" w:tplc="200A001B">
      <w:start w:val="1"/>
      <w:numFmt w:val="lowerRoman"/>
      <w:lvlText w:val="%3."/>
      <w:lvlJc w:val="right"/>
      <w:pPr>
        <w:ind w:left="2280" w:hanging="180"/>
      </w:pPr>
    </w:lvl>
    <w:lvl w:ilvl="3" w:tplc="200A000F" w:tentative="1">
      <w:start w:val="1"/>
      <w:numFmt w:val="decimal"/>
      <w:lvlText w:val="%4."/>
      <w:lvlJc w:val="left"/>
      <w:pPr>
        <w:ind w:left="3000" w:hanging="360"/>
      </w:pPr>
    </w:lvl>
    <w:lvl w:ilvl="4" w:tplc="200A0019" w:tentative="1">
      <w:start w:val="1"/>
      <w:numFmt w:val="lowerLetter"/>
      <w:lvlText w:val="%5."/>
      <w:lvlJc w:val="left"/>
      <w:pPr>
        <w:ind w:left="3720" w:hanging="360"/>
      </w:pPr>
    </w:lvl>
    <w:lvl w:ilvl="5" w:tplc="200A001B" w:tentative="1">
      <w:start w:val="1"/>
      <w:numFmt w:val="lowerRoman"/>
      <w:lvlText w:val="%6."/>
      <w:lvlJc w:val="right"/>
      <w:pPr>
        <w:ind w:left="4440" w:hanging="180"/>
      </w:pPr>
    </w:lvl>
    <w:lvl w:ilvl="6" w:tplc="200A000F" w:tentative="1">
      <w:start w:val="1"/>
      <w:numFmt w:val="decimal"/>
      <w:lvlText w:val="%7."/>
      <w:lvlJc w:val="left"/>
      <w:pPr>
        <w:ind w:left="5160" w:hanging="360"/>
      </w:pPr>
    </w:lvl>
    <w:lvl w:ilvl="7" w:tplc="200A0019" w:tentative="1">
      <w:start w:val="1"/>
      <w:numFmt w:val="lowerLetter"/>
      <w:lvlText w:val="%8."/>
      <w:lvlJc w:val="left"/>
      <w:pPr>
        <w:ind w:left="5880" w:hanging="360"/>
      </w:pPr>
    </w:lvl>
    <w:lvl w:ilvl="8" w:tplc="20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 w15:restartNumberingAfterBreak="0">
    <w:nsid w:val="5F0B6CEB"/>
    <w:multiLevelType w:val="hybridMultilevel"/>
    <w:tmpl w:val="9CBC5334"/>
    <w:lvl w:ilvl="0" w:tplc="1E9821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CF54C3"/>
    <w:multiLevelType w:val="hybridMultilevel"/>
    <w:tmpl w:val="0D06071E"/>
    <w:lvl w:ilvl="0" w:tplc="1E9821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153AF7"/>
    <w:multiLevelType w:val="hybridMultilevel"/>
    <w:tmpl w:val="BA447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FD4A72"/>
    <w:multiLevelType w:val="hybridMultilevel"/>
    <w:tmpl w:val="7AFA5F5A"/>
    <w:lvl w:ilvl="0" w:tplc="20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6ECB2635"/>
    <w:multiLevelType w:val="hybridMultilevel"/>
    <w:tmpl w:val="DEDAD4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F719E"/>
    <w:multiLevelType w:val="hybridMultilevel"/>
    <w:tmpl w:val="84483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AB2BCA"/>
    <w:multiLevelType w:val="hybridMultilevel"/>
    <w:tmpl w:val="59D2681C"/>
    <w:lvl w:ilvl="0" w:tplc="1E9821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9192A"/>
    <w:multiLevelType w:val="hybridMultilevel"/>
    <w:tmpl w:val="1C5C77BE"/>
    <w:lvl w:ilvl="0" w:tplc="20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4" w15:restartNumberingAfterBreak="0">
    <w:nsid w:val="78DF64ED"/>
    <w:multiLevelType w:val="hybridMultilevel"/>
    <w:tmpl w:val="5C4C6A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F2E253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00A0019">
      <w:start w:val="1"/>
      <w:numFmt w:val="lowerLetter"/>
      <w:lvlText w:val="%3."/>
      <w:lvlJc w:val="lef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B6A2C"/>
    <w:multiLevelType w:val="hybridMultilevel"/>
    <w:tmpl w:val="B994E39E"/>
    <w:lvl w:ilvl="0" w:tplc="5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7A986B16"/>
    <w:multiLevelType w:val="hybridMultilevel"/>
    <w:tmpl w:val="CEAEA378"/>
    <w:lvl w:ilvl="0" w:tplc="20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7" w15:restartNumberingAfterBreak="0">
    <w:nsid w:val="7B967BF7"/>
    <w:multiLevelType w:val="hybridMultilevel"/>
    <w:tmpl w:val="E84EBB94"/>
    <w:lvl w:ilvl="0" w:tplc="5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7FBC33A1"/>
    <w:multiLevelType w:val="hybridMultilevel"/>
    <w:tmpl w:val="DB8E62A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14"/>
  </w:num>
  <w:num w:numId="4">
    <w:abstractNumId w:val="38"/>
  </w:num>
  <w:num w:numId="5">
    <w:abstractNumId w:val="26"/>
  </w:num>
  <w:num w:numId="6">
    <w:abstractNumId w:val="41"/>
  </w:num>
  <w:num w:numId="7">
    <w:abstractNumId w:val="21"/>
  </w:num>
  <w:num w:numId="8">
    <w:abstractNumId w:val="23"/>
  </w:num>
  <w:num w:numId="9">
    <w:abstractNumId w:val="34"/>
  </w:num>
  <w:num w:numId="10">
    <w:abstractNumId w:val="16"/>
  </w:num>
  <w:num w:numId="11">
    <w:abstractNumId w:val="32"/>
  </w:num>
  <w:num w:numId="12">
    <w:abstractNumId w:val="25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31"/>
  </w:num>
  <w:num w:numId="19">
    <w:abstractNumId w:val="46"/>
  </w:num>
  <w:num w:numId="20">
    <w:abstractNumId w:val="24"/>
  </w:num>
  <w:num w:numId="21">
    <w:abstractNumId w:val="9"/>
  </w:num>
  <w:num w:numId="22">
    <w:abstractNumId w:val="43"/>
  </w:num>
  <w:num w:numId="23">
    <w:abstractNumId w:val="12"/>
  </w:num>
  <w:num w:numId="24">
    <w:abstractNumId w:val="40"/>
  </w:num>
  <w:num w:numId="25">
    <w:abstractNumId w:val="29"/>
  </w:num>
  <w:num w:numId="26">
    <w:abstractNumId w:val="48"/>
  </w:num>
  <w:num w:numId="27">
    <w:abstractNumId w:val="15"/>
  </w:num>
  <w:num w:numId="28">
    <w:abstractNumId w:val="39"/>
  </w:num>
  <w:num w:numId="29">
    <w:abstractNumId w:val="7"/>
  </w:num>
  <w:num w:numId="30">
    <w:abstractNumId w:val="8"/>
  </w:num>
  <w:num w:numId="31">
    <w:abstractNumId w:val="33"/>
  </w:num>
  <w:num w:numId="32">
    <w:abstractNumId w:val="27"/>
  </w:num>
  <w:num w:numId="33">
    <w:abstractNumId w:val="10"/>
  </w:num>
  <w:num w:numId="34">
    <w:abstractNumId w:val="36"/>
  </w:num>
  <w:num w:numId="35">
    <w:abstractNumId w:val="30"/>
  </w:num>
  <w:num w:numId="36">
    <w:abstractNumId w:val="17"/>
  </w:num>
  <w:num w:numId="37">
    <w:abstractNumId w:val="37"/>
  </w:num>
  <w:num w:numId="38">
    <w:abstractNumId w:val="44"/>
  </w:num>
  <w:num w:numId="39">
    <w:abstractNumId w:val="20"/>
  </w:num>
  <w:num w:numId="40">
    <w:abstractNumId w:val="42"/>
  </w:num>
  <w:num w:numId="41">
    <w:abstractNumId w:val="18"/>
  </w:num>
  <w:num w:numId="42">
    <w:abstractNumId w:val="6"/>
  </w:num>
  <w:num w:numId="43">
    <w:abstractNumId w:val="13"/>
  </w:num>
  <w:num w:numId="44">
    <w:abstractNumId w:val="22"/>
  </w:num>
  <w:num w:numId="45">
    <w:abstractNumId w:val="28"/>
  </w:num>
  <w:num w:numId="46">
    <w:abstractNumId w:val="5"/>
  </w:num>
  <w:num w:numId="47">
    <w:abstractNumId w:val="47"/>
  </w:num>
  <w:num w:numId="48">
    <w:abstractNumId w:val="19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VE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43"/>
    <w:rsid w:val="0000001B"/>
    <w:rsid w:val="00003DDC"/>
    <w:rsid w:val="00005C91"/>
    <w:rsid w:val="0001278E"/>
    <w:rsid w:val="00014EC0"/>
    <w:rsid w:val="00016ADD"/>
    <w:rsid w:val="00024F8A"/>
    <w:rsid w:val="00026878"/>
    <w:rsid w:val="00035BD9"/>
    <w:rsid w:val="00040491"/>
    <w:rsid w:val="000421FB"/>
    <w:rsid w:val="0004426A"/>
    <w:rsid w:val="00045448"/>
    <w:rsid w:val="000466FE"/>
    <w:rsid w:val="00047BBE"/>
    <w:rsid w:val="000553F0"/>
    <w:rsid w:val="000636B2"/>
    <w:rsid w:val="00071422"/>
    <w:rsid w:val="0007771A"/>
    <w:rsid w:val="000841C9"/>
    <w:rsid w:val="000961F2"/>
    <w:rsid w:val="000A04D4"/>
    <w:rsid w:val="000B4BFD"/>
    <w:rsid w:val="000C7111"/>
    <w:rsid w:val="000E24C6"/>
    <w:rsid w:val="000E3444"/>
    <w:rsid w:val="000F235E"/>
    <w:rsid w:val="0010064B"/>
    <w:rsid w:val="001019F0"/>
    <w:rsid w:val="00102714"/>
    <w:rsid w:val="00103654"/>
    <w:rsid w:val="001126D8"/>
    <w:rsid w:val="00121210"/>
    <w:rsid w:val="0012358B"/>
    <w:rsid w:val="001250D5"/>
    <w:rsid w:val="00133536"/>
    <w:rsid w:val="00140F95"/>
    <w:rsid w:val="001417DD"/>
    <w:rsid w:val="00142D30"/>
    <w:rsid w:val="00151CF7"/>
    <w:rsid w:val="0016681B"/>
    <w:rsid w:val="00175A1B"/>
    <w:rsid w:val="00177284"/>
    <w:rsid w:val="0017764F"/>
    <w:rsid w:val="00183EFD"/>
    <w:rsid w:val="00196865"/>
    <w:rsid w:val="001A0FAB"/>
    <w:rsid w:val="001A7852"/>
    <w:rsid w:val="001B5638"/>
    <w:rsid w:val="001C0FE7"/>
    <w:rsid w:val="001C1873"/>
    <w:rsid w:val="001D4E28"/>
    <w:rsid w:val="001E13D4"/>
    <w:rsid w:val="001E32C1"/>
    <w:rsid w:val="001E3E28"/>
    <w:rsid w:val="001E4DA3"/>
    <w:rsid w:val="001E50A8"/>
    <w:rsid w:val="00201B1C"/>
    <w:rsid w:val="00203DA4"/>
    <w:rsid w:val="00207E60"/>
    <w:rsid w:val="0021273C"/>
    <w:rsid w:val="00215E07"/>
    <w:rsid w:val="00220903"/>
    <w:rsid w:val="00222FD3"/>
    <w:rsid w:val="002234CA"/>
    <w:rsid w:val="00225146"/>
    <w:rsid w:val="002260D8"/>
    <w:rsid w:val="0023478A"/>
    <w:rsid w:val="00236E58"/>
    <w:rsid w:val="002472AE"/>
    <w:rsid w:val="0025115D"/>
    <w:rsid w:val="00256BA6"/>
    <w:rsid w:val="00256FB7"/>
    <w:rsid w:val="0026119D"/>
    <w:rsid w:val="00262C99"/>
    <w:rsid w:val="00263920"/>
    <w:rsid w:val="00264265"/>
    <w:rsid w:val="00266A8A"/>
    <w:rsid w:val="00267259"/>
    <w:rsid w:val="00270173"/>
    <w:rsid w:val="0029170C"/>
    <w:rsid w:val="002A1C3C"/>
    <w:rsid w:val="002A3DED"/>
    <w:rsid w:val="002A5621"/>
    <w:rsid w:val="002A72D2"/>
    <w:rsid w:val="002B16C4"/>
    <w:rsid w:val="002B7AB5"/>
    <w:rsid w:val="002D2F76"/>
    <w:rsid w:val="002E0164"/>
    <w:rsid w:val="00303DC8"/>
    <w:rsid w:val="0031609B"/>
    <w:rsid w:val="0034070B"/>
    <w:rsid w:val="00340C4C"/>
    <w:rsid w:val="00341A9A"/>
    <w:rsid w:val="003448A0"/>
    <w:rsid w:val="00346A4C"/>
    <w:rsid w:val="00356B7C"/>
    <w:rsid w:val="00374723"/>
    <w:rsid w:val="00376664"/>
    <w:rsid w:val="00383B89"/>
    <w:rsid w:val="00384538"/>
    <w:rsid w:val="00384A00"/>
    <w:rsid w:val="00384F48"/>
    <w:rsid w:val="003932BB"/>
    <w:rsid w:val="003944F7"/>
    <w:rsid w:val="003A40B4"/>
    <w:rsid w:val="003A5F9C"/>
    <w:rsid w:val="003B3099"/>
    <w:rsid w:val="003B3C90"/>
    <w:rsid w:val="003C1C43"/>
    <w:rsid w:val="003C3864"/>
    <w:rsid w:val="003C6A40"/>
    <w:rsid w:val="003D629E"/>
    <w:rsid w:val="00403352"/>
    <w:rsid w:val="00411D32"/>
    <w:rsid w:val="00412929"/>
    <w:rsid w:val="00416D78"/>
    <w:rsid w:val="00425EAF"/>
    <w:rsid w:val="0042683E"/>
    <w:rsid w:val="00432E19"/>
    <w:rsid w:val="004355A5"/>
    <w:rsid w:val="00455227"/>
    <w:rsid w:val="00457AD6"/>
    <w:rsid w:val="00460690"/>
    <w:rsid w:val="00464198"/>
    <w:rsid w:val="00465408"/>
    <w:rsid w:val="00476662"/>
    <w:rsid w:val="004778AD"/>
    <w:rsid w:val="00486BD6"/>
    <w:rsid w:val="00494D58"/>
    <w:rsid w:val="004969E1"/>
    <w:rsid w:val="004A08B5"/>
    <w:rsid w:val="004B30BE"/>
    <w:rsid w:val="004B3B88"/>
    <w:rsid w:val="004B5E10"/>
    <w:rsid w:val="004B6DFE"/>
    <w:rsid w:val="004C4FA0"/>
    <w:rsid w:val="004C7936"/>
    <w:rsid w:val="004F2560"/>
    <w:rsid w:val="004F3EB6"/>
    <w:rsid w:val="004F6F69"/>
    <w:rsid w:val="00502E5A"/>
    <w:rsid w:val="00521834"/>
    <w:rsid w:val="0052238F"/>
    <w:rsid w:val="005466A8"/>
    <w:rsid w:val="00546B54"/>
    <w:rsid w:val="005477E8"/>
    <w:rsid w:val="00552430"/>
    <w:rsid w:val="00553A8E"/>
    <w:rsid w:val="00554E90"/>
    <w:rsid w:val="00570C23"/>
    <w:rsid w:val="005747CC"/>
    <w:rsid w:val="00576DE3"/>
    <w:rsid w:val="005804F1"/>
    <w:rsid w:val="00581772"/>
    <w:rsid w:val="00582550"/>
    <w:rsid w:val="005836AD"/>
    <w:rsid w:val="00592487"/>
    <w:rsid w:val="00595D32"/>
    <w:rsid w:val="005A1F11"/>
    <w:rsid w:val="005A6453"/>
    <w:rsid w:val="005A7059"/>
    <w:rsid w:val="005C3098"/>
    <w:rsid w:val="005D19E3"/>
    <w:rsid w:val="005D383C"/>
    <w:rsid w:val="005E3FC7"/>
    <w:rsid w:val="005E3FD5"/>
    <w:rsid w:val="005E64C8"/>
    <w:rsid w:val="005F0C7C"/>
    <w:rsid w:val="005F406C"/>
    <w:rsid w:val="00602B63"/>
    <w:rsid w:val="00607F8F"/>
    <w:rsid w:val="0061235B"/>
    <w:rsid w:val="006178CE"/>
    <w:rsid w:val="0062393F"/>
    <w:rsid w:val="00627E02"/>
    <w:rsid w:val="006345D4"/>
    <w:rsid w:val="00644426"/>
    <w:rsid w:val="00644BA2"/>
    <w:rsid w:val="00646F5D"/>
    <w:rsid w:val="00660A21"/>
    <w:rsid w:val="00661CBE"/>
    <w:rsid w:val="0066589B"/>
    <w:rsid w:val="00673C86"/>
    <w:rsid w:val="006765D2"/>
    <w:rsid w:val="00687EAD"/>
    <w:rsid w:val="0069333B"/>
    <w:rsid w:val="00694C9D"/>
    <w:rsid w:val="006970BC"/>
    <w:rsid w:val="0069724B"/>
    <w:rsid w:val="00697266"/>
    <w:rsid w:val="006A4680"/>
    <w:rsid w:val="006B0A4D"/>
    <w:rsid w:val="006B0C94"/>
    <w:rsid w:val="006C1CF4"/>
    <w:rsid w:val="006D151E"/>
    <w:rsid w:val="006D23D7"/>
    <w:rsid w:val="006E32F2"/>
    <w:rsid w:val="006F4F63"/>
    <w:rsid w:val="00700DDC"/>
    <w:rsid w:val="00705753"/>
    <w:rsid w:val="00712BD0"/>
    <w:rsid w:val="00716ED4"/>
    <w:rsid w:val="00722C30"/>
    <w:rsid w:val="00730123"/>
    <w:rsid w:val="00732D5E"/>
    <w:rsid w:val="007379C3"/>
    <w:rsid w:val="007462CF"/>
    <w:rsid w:val="00747D83"/>
    <w:rsid w:val="00754192"/>
    <w:rsid w:val="007564F5"/>
    <w:rsid w:val="0075710A"/>
    <w:rsid w:val="00784858"/>
    <w:rsid w:val="00784E45"/>
    <w:rsid w:val="00786A66"/>
    <w:rsid w:val="007948DE"/>
    <w:rsid w:val="00795BAD"/>
    <w:rsid w:val="007A4D3F"/>
    <w:rsid w:val="007A4FE5"/>
    <w:rsid w:val="007A7CC6"/>
    <w:rsid w:val="007B7D43"/>
    <w:rsid w:val="007C1E90"/>
    <w:rsid w:val="007D3848"/>
    <w:rsid w:val="007D398A"/>
    <w:rsid w:val="007D5809"/>
    <w:rsid w:val="007F3A28"/>
    <w:rsid w:val="007F542D"/>
    <w:rsid w:val="007F6E81"/>
    <w:rsid w:val="00803D80"/>
    <w:rsid w:val="00814F72"/>
    <w:rsid w:val="00816D9A"/>
    <w:rsid w:val="008175D9"/>
    <w:rsid w:val="00824D19"/>
    <w:rsid w:val="00833CAA"/>
    <w:rsid w:val="008351A8"/>
    <w:rsid w:val="00842CEC"/>
    <w:rsid w:val="00854FF4"/>
    <w:rsid w:val="00855054"/>
    <w:rsid w:val="00871FAD"/>
    <w:rsid w:val="00874207"/>
    <w:rsid w:val="00884184"/>
    <w:rsid w:val="008B113E"/>
    <w:rsid w:val="008B3C82"/>
    <w:rsid w:val="008B49E6"/>
    <w:rsid w:val="008B6FA9"/>
    <w:rsid w:val="008C26DC"/>
    <w:rsid w:val="008C5E9D"/>
    <w:rsid w:val="008D08A6"/>
    <w:rsid w:val="008D10C3"/>
    <w:rsid w:val="008D2F8A"/>
    <w:rsid w:val="008D3A11"/>
    <w:rsid w:val="008D4BDA"/>
    <w:rsid w:val="008D6F88"/>
    <w:rsid w:val="008E1F73"/>
    <w:rsid w:val="008F0062"/>
    <w:rsid w:val="008F47E2"/>
    <w:rsid w:val="00900CB5"/>
    <w:rsid w:val="0090574C"/>
    <w:rsid w:val="00906330"/>
    <w:rsid w:val="00921729"/>
    <w:rsid w:val="00921E83"/>
    <w:rsid w:val="00926E28"/>
    <w:rsid w:val="00931419"/>
    <w:rsid w:val="00934D24"/>
    <w:rsid w:val="009377F5"/>
    <w:rsid w:val="009576FC"/>
    <w:rsid w:val="00972D43"/>
    <w:rsid w:val="0097304D"/>
    <w:rsid w:val="00984EC9"/>
    <w:rsid w:val="009901E0"/>
    <w:rsid w:val="00991DE0"/>
    <w:rsid w:val="009A71D5"/>
    <w:rsid w:val="009B0B9F"/>
    <w:rsid w:val="009B2E20"/>
    <w:rsid w:val="009B74CF"/>
    <w:rsid w:val="009C43ED"/>
    <w:rsid w:val="009D22D3"/>
    <w:rsid w:val="009D3E7A"/>
    <w:rsid w:val="009D4751"/>
    <w:rsid w:val="009F02E6"/>
    <w:rsid w:val="009F4DE7"/>
    <w:rsid w:val="009F5FA9"/>
    <w:rsid w:val="00A018FC"/>
    <w:rsid w:val="00A01F3C"/>
    <w:rsid w:val="00A15CE1"/>
    <w:rsid w:val="00A20B09"/>
    <w:rsid w:val="00A22628"/>
    <w:rsid w:val="00A40049"/>
    <w:rsid w:val="00A66485"/>
    <w:rsid w:val="00A67D2F"/>
    <w:rsid w:val="00A75601"/>
    <w:rsid w:val="00A879DB"/>
    <w:rsid w:val="00A92343"/>
    <w:rsid w:val="00A951B7"/>
    <w:rsid w:val="00A96DAB"/>
    <w:rsid w:val="00AA6A51"/>
    <w:rsid w:val="00AB1019"/>
    <w:rsid w:val="00AB1E2B"/>
    <w:rsid w:val="00AB30EF"/>
    <w:rsid w:val="00AB3764"/>
    <w:rsid w:val="00AB7DF5"/>
    <w:rsid w:val="00AC07D3"/>
    <w:rsid w:val="00AE419F"/>
    <w:rsid w:val="00AE49B6"/>
    <w:rsid w:val="00AE6D17"/>
    <w:rsid w:val="00AF3C0C"/>
    <w:rsid w:val="00AF54D9"/>
    <w:rsid w:val="00AF5695"/>
    <w:rsid w:val="00AF68CF"/>
    <w:rsid w:val="00B025DB"/>
    <w:rsid w:val="00B046B3"/>
    <w:rsid w:val="00B05DB4"/>
    <w:rsid w:val="00B10352"/>
    <w:rsid w:val="00B15394"/>
    <w:rsid w:val="00B166EF"/>
    <w:rsid w:val="00B24A94"/>
    <w:rsid w:val="00B2740F"/>
    <w:rsid w:val="00B32828"/>
    <w:rsid w:val="00B35654"/>
    <w:rsid w:val="00B515E7"/>
    <w:rsid w:val="00B663D9"/>
    <w:rsid w:val="00B710C8"/>
    <w:rsid w:val="00B744FE"/>
    <w:rsid w:val="00B76B84"/>
    <w:rsid w:val="00B870C5"/>
    <w:rsid w:val="00B87323"/>
    <w:rsid w:val="00B90275"/>
    <w:rsid w:val="00B931FA"/>
    <w:rsid w:val="00B95CF1"/>
    <w:rsid w:val="00BB4A7A"/>
    <w:rsid w:val="00BB605A"/>
    <w:rsid w:val="00BC78E8"/>
    <w:rsid w:val="00BE1249"/>
    <w:rsid w:val="00BE6B82"/>
    <w:rsid w:val="00C0783D"/>
    <w:rsid w:val="00C508B2"/>
    <w:rsid w:val="00C52746"/>
    <w:rsid w:val="00C56CE5"/>
    <w:rsid w:val="00C62313"/>
    <w:rsid w:val="00C633F0"/>
    <w:rsid w:val="00C65C64"/>
    <w:rsid w:val="00C66D90"/>
    <w:rsid w:val="00C7034B"/>
    <w:rsid w:val="00C960C9"/>
    <w:rsid w:val="00C973CC"/>
    <w:rsid w:val="00CB1E54"/>
    <w:rsid w:val="00CD1BE8"/>
    <w:rsid w:val="00CD2850"/>
    <w:rsid w:val="00CE12CF"/>
    <w:rsid w:val="00CF4703"/>
    <w:rsid w:val="00CF5AC8"/>
    <w:rsid w:val="00D061E0"/>
    <w:rsid w:val="00D12621"/>
    <w:rsid w:val="00D15D6C"/>
    <w:rsid w:val="00D2133D"/>
    <w:rsid w:val="00D31273"/>
    <w:rsid w:val="00D32333"/>
    <w:rsid w:val="00D37168"/>
    <w:rsid w:val="00D37751"/>
    <w:rsid w:val="00D46A49"/>
    <w:rsid w:val="00D47251"/>
    <w:rsid w:val="00D47ADF"/>
    <w:rsid w:val="00D50A5D"/>
    <w:rsid w:val="00D50E3C"/>
    <w:rsid w:val="00D5631E"/>
    <w:rsid w:val="00D563B5"/>
    <w:rsid w:val="00D57053"/>
    <w:rsid w:val="00D57598"/>
    <w:rsid w:val="00D61425"/>
    <w:rsid w:val="00D61BC2"/>
    <w:rsid w:val="00D6354C"/>
    <w:rsid w:val="00D63C41"/>
    <w:rsid w:val="00D64D94"/>
    <w:rsid w:val="00D717CE"/>
    <w:rsid w:val="00D77F54"/>
    <w:rsid w:val="00D83C16"/>
    <w:rsid w:val="00D85A24"/>
    <w:rsid w:val="00D86A72"/>
    <w:rsid w:val="00D87074"/>
    <w:rsid w:val="00DA327F"/>
    <w:rsid w:val="00DA40A7"/>
    <w:rsid w:val="00DA680B"/>
    <w:rsid w:val="00DB5B97"/>
    <w:rsid w:val="00DC4405"/>
    <w:rsid w:val="00DC465C"/>
    <w:rsid w:val="00DD6FD6"/>
    <w:rsid w:val="00DE0552"/>
    <w:rsid w:val="00DE43D4"/>
    <w:rsid w:val="00DF0E93"/>
    <w:rsid w:val="00DF723C"/>
    <w:rsid w:val="00E05D69"/>
    <w:rsid w:val="00E13F68"/>
    <w:rsid w:val="00E154EB"/>
    <w:rsid w:val="00E16517"/>
    <w:rsid w:val="00E20D5B"/>
    <w:rsid w:val="00E22CF2"/>
    <w:rsid w:val="00E36455"/>
    <w:rsid w:val="00E40FDE"/>
    <w:rsid w:val="00E410C1"/>
    <w:rsid w:val="00E43E1F"/>
    <w:rsid w:val="00E471CB"/>
    <w:rsid w:val="00E53254"/>
    <w:rsid w:val="00E543FC"/>
    <w:rsid w:val="00E61444"/>
    <w:rsid w:val="00E64E82"/>
    <w:rsid w:val="00E7073C"/>
    <w:rsid w:val="00E80878"/>
    <w:rsid w:val="00E81D0B"/>
    <w:rsid w:val="00E850A3"/>
    <w:rsid w:val="00E913C9"/>
    <w:rsid w:val="00E92143"/>
    <w:rsid w:val="00E97561"/>
    <w:rsid w:val="00EA3C33"/>
    <w:rsid w:val="00EB4737"/>
    <w:rsid w:val="00EB562A"/>
    <w:rsid w:val="00EB5EC9"/>
    <w:rsid w:val="00EC57D5"/>
    <w:rsid w:val="00ED4028"/>
    <w:rsid w:val="00ED6808"/>
    <w:rsid w:val="00EE054F"/>
    <w:rsid w:val="00EF2B82"/>
    <w:rsid w:val="00EF4F14"/>
    <w:rsid w:val="00F03969"/>
    <w:rsid w:val="00F061D5"/>
    <w:rsid w:val="00F115AC"/>
    <w:rsid w:val="00F31B7B"/>
    <w:rsid w:val="00F320C7"/>
    <w:rsid w:val="00F35934"/>
    <w:rsid w:val="00F4390D"/>
    <w:rsid w:val="00F456DC"/>
    <w:rsid w:val="00F47632"/>
    <w:rsid w:val="00F47C42"/>
    <w:rsid w:val="00F556E3"/>
    <w:rsid w:val="00F570A9"/>
    <w:rsid w:val="00F655F4"/>
    <w:rsid w:val="00F6664C"/>
    <w:rsid w:val="00F66A47"/>
    <w:rsid w:val="00F67309"/>
    <w:rsid w:val="00F701BB"/>
    <w:rsid w:val="00F7650E"/>
    <w:rsid w:val="00F776A9"/>
    <w:rsid w:val="00F94F3B"/>
    <w:rsid w:val="00FC6B8B"/>
    <w:rsid w:val="00FE2C54"/>
    <w:rsid w:val="00FF408C"/>
    <w:rsid w:val="00FF66B7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1CFCCA1"/>
  <w15:docId w15:val="{F710F7BA-DED6-4564-9BDF-EA131610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A4C"/>
    <w:rPr>
      <w:sz w:val="24"/>
      <w:szCs w:val="24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874207"/>
    <w:pPr>
      <w:keepNext/>
      <w:ind w:firstLine="1080"/>
      <w:jc w:val="center"/>
      <w:outlineLvl w:val="0"/>
    </w:pPr>
    <w:rPr>
      <w:rFonts w:ascii="Arial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qFormat/>
    <w:rsid w:val="00874207"/>
    <w:pPr>
      <w:keepNext/>
      <w:ind w:firstLine="1080"/>
      <w:jc w:val="center"/>
      <w:outlineLvl w:val="1"/>
    </w:pPr>
    <w:rPr>
      <w:b/>
      <w:bCs/>
      <w:sz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874207"/>
    <w:pPr>
      <w:keepNext/>
      <w:tabs>
        <w:tab w:val="left" w:pos="6120"/>
      </w:tabs>
      <w:spacing w:line="360" w:lineRule="auto"/>
      <w:outlineLvl w:val="2"/>
    </w:pPr>
    <w:rPr>
      <w:b/>
      <w:bCs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874207"/>
    <w:rPr>
      <w:rFonts w:ascii="Arial" w:hAnsi="Arial" w:cs="Arial"/>
      <w:b/>
      <w:bC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rsid w:val="00874207"/>
    <w:rPr>
      <w:b/>
      <w:bCs/>
      <w:szCs w:val="24"/>
      <w:lang w:val="es-ES" w:eastAsia="es-ES" w:bidi="ar-SA"/>
    </w:rPr>
  </w:style>
  <w:style w:type="character" w:customStyle="1" w:styleId="Ttulo3Car">
    <w:name w:val="Título 3 Car"/>
    <w:link w:val="Ttulo3"/>
    <w:rsid w:val="00874207"/>
    <w:rPr>
      <w:b/>
      <w:bCs/>
      <w:szCs w:val="24"/>
      <w:lang w:val="es-ES" w:eastAsia="es-ES" w:bidi="ar-SA"/>
    </w:rPr>
  </w:style>
  <w:style w:type="paragraph" w:styleId="Textoindependiente">
    <w:name w:val="Body Text"/>
    <w:basedOn w:val="Normal"/>
    <w:link w:val="TextoindependienteCar"/>
    <w:rsid w:val="00874207"/>
    <w:pPr>
      <w:jc w:val="both"/>
    </w:pPr>
    <w:rPr>
      <w:lang w:eastAsia="es-ES"/>
    </w:rPr>
  </w:style>
  <w:style w:type="character" w:customStyle="1" w:styleId="TextoindependienteCar">
    <w:name w:val="Texto independiente Car"/>
    <w:link w:val="Textoindependiente"/>
    <w:rsid w:val="00874207"/>
    <w:rPr>
      <w:sz w:val="24"/>
      <w:szCs w:val="24"/>
      <w:lang w:val="es-ES" w:eastAsia="es-ES" w:bidi="ar-SA"/>
    </w:rPr>
  </w:style>
  <w:style w:type="paragraph" w:styleId="Textoindependiente2">
    <w:name w:val="Body Text 2"/>
    <w:basedOn w:val="Normal"/>
    <w:link w:val="Textoindependiente2Car"/>
    <w:rsid w:val="00874207"/>
    <w:pPr>
      <w:spacing w:after="120" w:line="480" w:lineRule="auto"/>
    </w:pPr>
    <w:rPr>
      <w:lang w:eastAsia="es-ES"/>
    </w:rPr>
  </w:style>
  <w:style w:type="character" w:customStyle="1" w:styleId="Textoindependiente2Car">
    <w:name w:val="Texto independiente 2 Car"/>
    <w:link w:val="Textoindependiente2"/>
    <w:rsid w:val="00874207"/>
    <w:rPr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874207"/>
    <w:pPr>
      <w:ind w:left="720"/>
      <w:contextualSpacing/>
    </w:pPr>
    <w:rPr>
      <w:lang w:eastAsia="es-ES"/>
    </w:rPr>
  </w:style>
  <w:style w:type="paragraph" w:customStyle="1" w:styleId="texto">
    <w:name w:val="texto"/>
    <w:basedOn w:val="Normal"/>
    <w:rsid w:val="00203DA4"/>
    <w:pPr>
      <w:spacing w:before="100" w:beforeAutospacing="1" w:after="100" w:afterAutospacing="1"/>
    </w:pPr>
    <w:rPr>
      <w:lang w:val="en-US"/>
    </w:rPr>
  </w:style>
  <w:style w:type="paragraph" w:customStyle="1" w:styleId="titulorojo">
    <w:name w:val="titulorojo"/>
    <w:basedOn w:val="Normal"/>
    <w:rsid w:val="00203DA4"/>
    <w:pPr>
      <w:spacing w:before="100" w:beforeAutospacing="1" w:after="100" w:afterAutospacing="1"/>
    </w:pPr>
    <w:rPr>
      <w:lang w:val="en-US"/>
    </w:rPr>
  </w:style>
  <w:style w:type="paragraph" w:customStyle="1" w:styleId="codigofuente1">
    <w:name w:val="codigofuente1"/>
    <w:basedOn w:val="Normal"/>
    <w:rsid w:val="00203DA4"/>
    <w:pPr>
      <w:spacing w:before="100" w:beforeAutospacing="1" w:after="100" w:afterAutospacing="1"/>
    </w:pPr>
    <w:rPr>
      <w:lang w:val="en-US"/>
    </w:rPr>
  </w:style>
  <w:style w:type="table" w:styleId="Tablaconcuadrcula">
    <w:name w:val="Table Grid"/>
    <w:basedOn w:val="Tablanormal"/>
    <w:uiPriority w:val="59"/>
    <w:rsid w:val="00F66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66A47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84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188735-5019-4FA2-853D-8A3246AD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798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Casa del Profesor Universitario (CPU) de la APUNET tiene un problema actualmente, no han podido automatizar su proceso de p</vt:lpstr>
    </vt:vector>
  </TitlesOfParts>
  <Company>JT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Casa del Profesor Universitario (CPU) de la APUNET tiene un problema actualmente, no han podido automatizar su proceso de p</dc:title>
  <dc:creator>Texier</dc:creator>
  <cp:lastModifiedBy>Nixon Patiño</cp:lastModifiedBy>
  <cp:revision>28</cp:revision>
  <cp:lastPrinted>2011-07-08T14:03:00Z</cp:lastPrinted>
  <dcterms:created xsi:type="dcterms:W3CDTF">2018-07-05T19:15:00Z</dcterms:created>
  <dcterms:modified xsi:type="dcterms:W3CDTF">2018-07-07T12:26:00Z</dcterms:modified>
</cp:coreProperties>
</file>